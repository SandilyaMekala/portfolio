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462" w:rsidP="560FB358" w:rsidRDefault="00C02AAA" w14:paraId="4468EED9" w14:textId="1385C2D8">
      <w:pPr>
        <w:pBdr>
          <w:bottom w:val="single" w:color="FFFFFF" w:sz="6" w:space="0"/>
        </w:pBdr>
        <w:spacing w:line="200" w:lineRule="atLeast"/>
        <w:jc w:val="center"/>
        <w:rPr>
          <w:color w:val="auto"/>
          <w:sz w:val="20"/>
          <w:szCs w:val="20"/>
        </w:rPr>
      </w:pPr>
      <w:r w:rsidRPr="560FB358" w:rsidR="23443191">
        <w:rPr>
          <w:b w:val="1"/>
          <w:bCs w:val="1"/>
          <w:color w:val="auto"/>
          <w:sz w:val="32"/>
          <w:szCs w:val="32"/>
        </w:rPr>
        <w:t>Sandilya Mekala</w:t>
      </w:r>
    </w:p>
    <w:p w:rsidR="694FFD79" w:rsidP="560FB358" w:rsidRDefault="694FFD79" w14:paraId="276CC5FB" w14:textId="5034BD32">
      <w:pPr>
        <w:spacing w:line="200" w:lineRule="atLeast"/>
        <w:jc w:val="center"/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</w:pPr>
      <w:r w:rsidRPr="560FB358" w:rsidR="694FFD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sandilyamekala@gmail.com</w:t>
      </w:r>
      <w:r w:rsidRPr="560FB358" w:rsidR="694FFD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 </w:t>
      </w:r>
      <w:r w:rsidRPr="560FB358" w:rsidR="694FFD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| </w:t>
      </w:r>
      <w:r w:rsidRPr="560FB358" w:rsidR="694FFD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602-561-3152 | </w:t>
      </w:r>
      <w:r w:rsidRPr="560FB358" w:rsidR="694FFD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https://www.linkedin.com/in/sandilya-mekala-42823115b/</w:t>
      </w:r>
      <w:r w:rsidRPr="560FB358" w:rsidR="694FFD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 </w:t>
      </w:r>
      <w:r w:rsidRPr="560FB358" w:rsidR="694FFD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| </w:t>
      </w:r>
      <w:r w:rsidRPr="560FB358" w:rsidR="694FFD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https://github.com/SandilyaMekala</w:t>
      </w:r>
    </w:p>
    <w:p w:rsidR="00872462" w:rsidP="560FB358" w:rsidRDefault="00872462" w14:paraId="672A6659" w14:textId="6DB9D10A">
      <w:pPr>
        <w:rPr>
          <w:color w:val="auto"/>
          <w:sz w:val="18"/>
          <w:szCs w:val="18"/>
        </w:rPr>
      </w:pPr>
      <w:r w:rsidRPr="560FB358" w:rsidR="3B7B82FA">
        <w:rPr>
          <w:color w:val="auto"/>
          <w:sz w:val="12"/>
          <w:szCs w:val="12"/>
        </w:rPr>
        <w:t xml:space="preserve"> </w:t>
      </w:r>
    </w:p>
    <w:p w:rsidR="119442AC" w:rsidP="560FB358" w:rsidRDefault="119442AC" w14:paraId="659CFB8F" w14:textId="72CFB3C4">
      <w:pPr>
        <w:pBdr>
          <w:bottom w:val="single" w:color="000000" w:sz="12" w:space="0"/>
        </w:pBdr>
        <w:spacing w:line="200" w:lineRule="atLeast"/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</w:pPr>
      <w:r w:rsidRPr="560FB358" w:rsidR="119442A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auto"/>
          <w:sz w:val="18"/>
          <w:szCs w:val="18"/>
          <w:lang w:val="en-US"/>
        </w:rPr>
        <w:t>SUMMARY</w:t>
      </w:r>
    </w:p>
    <w:p w:rsidR="774E04B3" w:rsidP="7F3C1598" w:rsidRDefault="774E04B3" w14:paraId="0588C169" w14:textId="6F202994">
      <w:pPr>
        <w:pStyle w:val="Normal"/>
        <w:tabs>
          <w:tab w:val="right" w:leader="none" w:pos="10800"/>
        </w:tabs>
        <w:spacing w:line="200" w:lineRule="atLeast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bookmarkStart w:name="_Int_zxURXv4R" w:id="1083738895"/>
      <w:r w:rsidRPr="738C5E5D" w:rsidR="08EC6DEF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Seeking</w:t>
      </w:r>
      <w:bookmarkEnd w:id="1083738895"/>
      <w:r w:rsidRPr="738C5E5D" w:rsidR="08EC6DEF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</w:t>
      </w:r>
      <w:r w:rsidRPr="738C5E5D" w:rsidR="6528257A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f</w:t>
      </w:r>
      <w:r w:rsidRPr="738C5E5D" w:rsidR="115278C5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ull-time </w:t>
      </w:r>
      <w:r w:rsidRPr="738C5E5D" w:rsidR="5B9F744D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Software </w:t>
      </w:r>
      <w:r w:rsidRPr="738C5E5D" w:rsidR="45F6F64C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Developer/ Front End engineer </w:t>
      </w:r>
      <w:r w:rsidRPr="738C5E5D" w:rsidR="115278C5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opportunit</w:t>
      </w:r>
      <w:r w:rsidRPr="738C5E5D" w:rsidR="7E6917FC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y</w:t>
      </w:r>
      <w:r w:rsidRPr="738C5E5D" w:rsidR="115278C5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with </w:t>
      </w:r>
      <w:r w:rsidRPr="738C5E5D" w:rsidR="7A6BD1BE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3</w:t>
      </w:r>
      <w:r w:rsidRPr="738C5E5D" w:rsidR="320BBA2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+</w:t>
      </w:r>
      <w:r w:rsidRPr="738C5E5D" w:rsidR="7A6BD1BE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</w:t>
      </w:r>
      <w:r w:rsidRPr="738C5E5D" w:rsidR="7A6BD1BE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years' experience</w:t>
      </w:r>
      <w:r w:rsidRPr="738C5E5D" w:rsidR="2C8DE94B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in React</w:t>
      </w:r>
      <w:r w:rsidRPr="738C5E5D" w:rsidR="7E2D7822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, </w:t>
      </w:r>
      <w:r w:rsidRPr="738C5E5D" w:rsidR="2C8DE94B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J</w:t>
      </w:r>
      <w:r w:rsidRPr="738C5E5D" w:rsidR="3AA20C6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ava</w:t>
      </w:r>
      <w:r w:rsidRPr="738C5E5D" w:rsidR="2C8DE94B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S</w:t>
      </w:r>
      <w:r w:rsidRPr="738C5E5D" w:rsidR="0A95FB08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cript, HTML, and CSS</w:t>
      </w:r>
      <w:r w:rsidRPr="738C5E5D" w:rsidR="1C2CAA7E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</w:t>
      </w:r>
      <w:r w:rsidRPr="738C5E5D" w:rsidR="1C2CAA7E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as </w:t>
      </w:r>
      <w:r w:rsidRPr="738C5E5D" w:rsidR="240D1A45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A</w:t>
      </w:r>
      <w:r w:rsidRPr="738C5E5D" w:rsidR="240D1A45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ssociate</w:t>
      </w:r>
      <w:r w:rsidRPr="738C5E5D" w:rsidR="240D1A45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</w:t>
      </w:r>
      <w:r w:rsidRPr="738C5E5D" w:rsidR="240D1A45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developer</w:t>
      </w:r>
      <w:r w:rsidRPr="738C5E5D" w:rsidR="3440F1C2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leading teams</w:t>
      </w:r>
      <w:r w:rsidRPr="738C5E5D" w:rsidR="74E81671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a</w:t>
      </w:r>
      <w:r w:rsidRPr="738C5E5D" w:rsidR="3C4889F6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nd</w:t>
      </w:r>
      <w:r w:rsidRPr="738C5E5D" w:rsidR="3440F1C2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</w:t>
      </w:r>
      <w:r w:rsidRPr="738C5E5D" w:rsidR="3B41E020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software development in agile </w:t>
      </w:r>
      <w:r w:rsidRPr="738C5E5D" w:rsidR="2B4F01C4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framework</w:t>
      </w:r>
      <w:r w:rsidRPr="738C5E5D" w:rsidR="3B41E020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. C</w:t>
      </w:r>
      <w:r w:rsidRPr="738C5E5D" w:rsidR="3440F1C2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ontinuous learning</w:t>
      </w:r>
      <w:r w:rsidRPr="738C5E5D" w:rsidR="5E7D9C91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</w:t>
      </w:r>
      <w:r w:rsidRPr="738C5E5D" w:rsidR="41082270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of </w:t>
      </w:r>
      <w:r w:rsidRPr="738C5E5D" w:rsidR="41082270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new technol</w:t>
      </w:r>
      <w:r w:rsidRPr="738C5E5D" w:rsidR="41082270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ogies</w:t>
      </w:r>
      <w:r w:rsidRPr="738C5E5D" w:rsidR="41082270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</w:t>
      </w:r>
      <w:r w:rsidRPr="738C5E5D" w:rsidR="5E7D9C91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as</w:t>
      </w:r>
      <w:r w:rsidRPr="738C5E5D" w:rsidR="5E7D9C91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</w:t>
      </w:r>
      <w:bookmarkStart w:name="_Int_anU3ZHQI" w:id="600966850"/>
      <w:r w:rsidRPr="738C5E5D" w:rsidR="5E7D9C91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I</w:t>
      </w:r>
      <w:r w:rsidRPr="738C5E5D" w:rsidR="5E7D9C91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T</w:t>
      </w:r>
      <w:bookmarkEnd w:id="600966850"/>
      <w:r w:rsidRPr="738C5E5D" w:rsidR="5E7D9C91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stud</w:t>
      </w:r>
      <w:r w:rsidRPr="738C5E5D" w:rsidR="5E7D9C91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ent</w:t>
      </w:r>
      <w:r w:rsidRPr="738C5E5D" w:rsidR="10E9DBB3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.</w:t>
      </w:r>
    </w:p>
    <w:p w:rsidR="774E04B3" w:rsidP="560FB358" w:rsidRDefault="774E04B3" w14:paraId="2848C609" w14:textId="0DC4CAFD">
      <w:pPr>
        <w:pStyle w:val="Normal"/>
        <w:tabs>
          <w:tab w:val="right" w:leader="none" w:pos="10800"/>
        </w:tabs>
        <w:spacing w:line="200" w:lineRule="atLeast"/>
        <w:ind w:left="0"/>
        <w:jc w:val="both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12"/>
          <w:szCs w:val="12"/>
          <w:lang w:val="en-US"/>
        </w:rPr>
      </w:pPr>
    </w:p>
    <w:p w:rsidR="47AA3179" w:rsidP="560FB358" w:rsidRDefault="47AA3179" w14:paraId="182FCF67" w14:textId="338A33A1">
      <w:pPr>
        <w:pBdr>
          <w:bottom w:val="single" w:color="000000" w:sz="12" w:space="0"/>
        </w:pBdr>
        <w:spacing w:line="200" w:lineRule="atLeast"/>
        <w:rPr>
          <w:b w:val="1"/>
          <w:bCs w:val="1"/>
          <w:caps w:val="1"/>
          <w:color w:val="auto"/>
          <w:sz w:val="18"/>
          <w:szCs w:val="18"/>
        </w:rPr>
      </w:pPr>
      <w:r w:rsidRPr="2F4A322A" w:rsidR="47AA3179">
        <w:rPr>
          <w:b w:val="1"/>
          <w:bCs w:val="1"/>
          <w:caps w:val="1"/>
          <w:color w:val="auto"/>
          <w:sz w:val="18"/>
          <w:szCs w:val="18"/>
        </w:rPr>
        <w:t>PROFESSIONAL EXPERIENCE</w:t>
      </w:r>
    </w:p>
    <w:p w:rsidR="47AA3179" w:rsidP="2F4A322A" w:rsidRDefault="47AA3179" w14:paraId="185FBF05" w14:textId="3E9FA355">
      <w:pPr>
        <w:tabs>
          <w:tab w:val="right" w:leader="none" w:pos="10800"/>
        </w:tabs>
        <w:spacing w:line="200" w:lineRule="atLeast"/>
        <w:rPr>
          <w:rStyle w:val="fs13fw6overflow-hidden"/>
          <w:b w:val="1"/>
          <w:bCs w:val="1"/>
          <w:color w:val="auto"/>
          <w:sz w:val="18"/>
          <w:szCs w:val="18"/>
        </w:rPr>
      </w:pPr>
      <w:r w:rsidRPr="6BE29ABA" w:rsidR="59DED721">
        <w:rPr>
          <w:rStyle w:val="fs13fw6overflow-hidden"/>
          <w:b w:val="1"/>
          <w:bCs w:val="1"/>
          <w:color w:val="auto"/>
          <w:sz w:val="18"/>
          <w:szCs w:val="18"/>
        </w:rPr>
        <w:t>Engineer</w:t>
      </w:r>
      <w:r w:rsidRPr="6BE29ABA" w:rsidR="311C6F28">
        <w:rPr>
          <w:rStyle w:val="fs13fw6overflow-hidden"/>
          <w:b w:val="1"/>
          <w:bCs w:val="1"/>
          <w:color w:val="auto"/>
          <w:sz w:val="18"/>
          <w:szCs w:val="18"/>
        </w:rPr>
        <w:t>ing Volunteer</w:t>
      </w:r>
      <w:r>
        <w:tab/>
      </w:r>
      <w:r w:rsidRPr="6BE29ABA" w:rsidR="59DED721">
        <w:rPr>
          <w:rStyle w:val="fs13fw6overflow-hidden"/>
          <w:b w:val="1"/>
          <w:bCs w:val="1"/>
          <w:color w:val="auto"/>
          <w:sz w:val="18"/>
          <w:szCs w:val="18"/>
        </w:rPr>
        <w:t>February 2025 – Present</w:t>
      </w:r>
    </w:p>
    <w:p w:rsidR="47AA3179" w:rsidP="2F4A322A" w:rsidRDefault="47AA3179" w14:paraId="2285C21B" w14:textId="320C22E4">
      <w:pPr>
        <w:tabs>
          <w:tab w:val="right" w:leader="none" w:pos="10800"/>
        </w:tabs>
        <w:spacing w:line="200" w:lineRule="atLeast"/>
        <w:rPr>
          <w:rStyle w:val="fs13fw6overflow-hidden"/>
          <w:b w:val="1"/>
          <w:bCs w:val="1"/>
          <w:color w:val="auto"/>
          <w:sz w:val="18"/>
          <w:szCs w:val="18"/>
        </w:rPr>
      </w:pPr>
      <w:r w:rsidRPr="6BE29ABA" w:rsidR="77257BE9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AiGenie</w:t>
      </w:r>
      <w:r w:rsidRPr="6BE29ABA" w:rsidR="1A015D06">
        <w:rPr>
          <w:rStyle w:val="fs13fw4overflow-hidden"/>
          <w:b w:val="1"/>
          <w:bCs w:val="1"/>
          <w:i w:val="0"/>
          <w:iCs w:val="0"/>
          <w:color w:val="auto"/>
          <w:sz w:val="18"/>
          <w:szCs w:val="18"/>
        </w:rPr>
        <w:t xml:space="preserve"> – PTP </w:t>
      </w:r>
      <w:r w:rsidRPr="6BE29ABA" w:rsidR="59DED721">
        <w:rPr>
          <w:rStyle w:val="fs13fw4overflow-hidden"/>
          <w:b w:val="1"/>
          <w:bCs w:val="1"/>
          <w:i w:val="0"/>
          <w:iCs w:val="0"/>
          <w:color w:val="auto"/>
          <w:sz w:val="18"/>
          <w:szCs w:val="18"/>
        </w:rPr>
        <w:t>at Arizona State University</w:t>
      </w:r>
      <w:r>
        <w:tab/>
      </w:r>
      <w:r w:rsidRPr="6BE29ABA" w:rsidR="59DED721">
        <w:rPr>
          <w:rStyle w:val="fs13fw6overflow-hidden"/>
          <w:b w:val="1"/>
          <w:bCs w:val="1"/>
          <w:color w:val="auto"/>
          <w:sz w:val="18"/>
          <w:szCs w:val="18"/>
        </w:rPr>
        <w:t>Tempe, Arizona, US</w:t>
      </w:r>
    </w:p>
    <w:p w:rsidR="47AA3179" w:rsidP="11DDB50E" w:rsidRDefault="47AA3179" w14:paraId="1151FDDE" w14:textId="40CAB514">
      <w:pPr>
        <w:numPr>
          <w:ilvl w:val="0"/>
          <w:numId w:val="10"/>
        </w:numPr>
        <w:spacing w:line="200" w:lineRule="atLeast"/>
        <w:ind w:hanging="38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</w:pPr>
      <w:r w:rsidRPr="11DDB50E" w:rsidR="59DED7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Enhanced student </w:t>
      </w:r>
      <w:r w:rsidRPr="11DDB50E" w:rsidR="0D03E3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regional </w:t>
      </w:r>
      <w:r w:rsidRPr="11DDB50E" w:rsidR="59DED7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learning </w:t>
      </w:r>
      <w:r w:rsidRPr="11DDB50E" w:rsidR="59DED7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u</w:t>
      </w:r>
      <w:r w:rsidRPr="11DDB50E" w:rsidR="084F12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s</w:t>
      </w:r>
      <w:r w:rsidRPr="11DDB50E" w:rsidR="59DED7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ing</w:t>
      </w:r>
      <w:r w:rsidRPr="11DDB50E" w:rsidR="59DED7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 </w:t>
      </w:r>
      <w:r w:rsidRPr="11DDB50E" w:rsidR="1E7C68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OpenAI API for chat bot</w:t>
      </w:r>
      <w:r w:rsidRPr="11DDB50E" w:rsidR="2857F7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 </w:t>
      </w:r>
      <w:r w:rsidRPr="11DDB50E" w:rsidR="0691E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with </w:t>
      </w:r>
      <w:r w:rsidRPr="11DDB50E" w:rsidR="2857F7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custom react </w:t>
      </w:r>
      <w:r w:rsidRPr="11DDB50E" w:rsidR="2A363F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chat </w:t>
      </w:r>
      <w:r w:rsidRPr="11DDB50E" w:rsidR="2857F7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component</w:t>
      </w:r>
      <w:r w:rsidRPr="11DDB50E" w:rsidR="2857F7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 for 25% reusability</w:t>
      </w:r>
      <w:r w:rsidRPr="11DDB50E" w:rsidR="59DED7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.</w:t>
      </w:r>
    </w:p>
    <w:p w:rsidR="47AA3179" w:rsidP="11DDB50E" w:rsidRDefault="47AA3179" w14:paraId="4DAB4AF6" w14:textId="0AF27427">
      <w:pPr>
        <w:numPr>
          <w:ilvl w:val="0"/>
          <w:numId w:val="10"/>
        </w:numPr>
        <w:spacing w:line="200" w:lineRule="atLeast"/>
        <w:ind w:hanging="385"/>
        <w:rPr>
          <w:rStyle w:val="fs13fw6overflow-hidden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</w:pPr>
      <w:r w:rsidRPr="11DDB50E" w:rsidR="59DED721">
        <w:rPr>
          <w:rStyle w:val="fs13fw6overflow-hidden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Coded </w:t>
      </w:r>
      <w:r w:rsidRPr="11DDB50E" w:rsidR="0083C640">
        <w:rPr>
          <w:rStyle w:val="fs13fw6overflow-hidden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avatar character with react-three package</w:t>
      </w:r>
      <w:r w:rsidRPr="11DDB50E" w:rsidR="59DED721">
        <w:rPr>
          <w:rStyle w:val="fs13fw6overflow-hidden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 </w:t>
      </w:r>
      <w:r w:rsidRPr="11DDB50E" w:rsidR="59DED721">
        <w:rPr>
          <w:rStyle w:val="fs13fw6overflow-hidden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to improve interacti</w:t>
      </w:r>
      <w:r w:rsidRPr="11DDB50E" w:rsidR="5DF9CB0B">
        <w:rPr>
          <w:rStyle w:val="fs13fw6overflow-hidden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on </w:t>
      </w:r>
      <w:r w:rsidRPr="11DDB50E" w:rsidR="59DED721">
        <w:rPr>
          <w:rStyle w:val="fs13fw6overflow-hidden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with user in teaching</w:t>
      </w:r>
      <w:r w:rsidRPr="11DDB50E" w:rsidR="46FA1FEB">
        <w:rPr>
          <w:rStyle w:val="fs13fw6overflow-hidden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, </w:t>
      </w:r>
      <w:r w:rsidRPr="11DDB50E" w:rsidR="59DED721">
        <w:rPr>
          <w:rStyle w:val="fs13fw6overflow-hidden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answering questions by 20%.</w:t>
      </w:r>
    </w:p>
    <w:p w:rsidR="47AA3179" w:rsidP="2F4A322A" w:rsidRDefault="47AA3179" w14:paraId="4ADB8D68" w14:textId="47923B16">
      <w:pPr>
        <w:spacing w:line="200" w:lineRule="atLeast"/>
        <w:ind w:left="0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12"/>
          <w:szCs w:val="12"/>
          <w:lang w:val="en-US"/>
        </w:rPr>
      </w:pPr>
    </w:p>
    <w:p w:rsidR="47AA3179" w:rsidP="560FB358" w:rsidRDefault="47AA3179" w14:paraId="503636F1" w14:textId="53B57EA7">
      <w:pPr>
        <w:pStyle w:val="Normal"/>
        <w:tabs>
          <w:tab w:val="right" w:leader="none" w:pos="10800"/>
        </w:tabs>
        <w:spacing w:line="200" w:lineRule="atLeast"/>
        <w:rPr>
          <w:rStyle w:val="fs13fw6"/>
          <w:b w:val="1"/>
          <w:bCs w:val="1"/>
          <w:color w:val="auto"/>
          <w:sz w:val="18"/>
          <w:szCs w:val="18"/>
        </w:rPr>
      </w:pPr>
      <w:r w:rsidRPr="2F4A322A" w:rsidR="47AA3179">
        <w:rPr>
          <w:rStyle w:val="fs13fw6overflow-hidden"/>
          <w:b w:val="1"/>
          <w:bCs w:val="1"/>
          <w:color w:val="auto"/>
          <w:sz w:val="18"/>
          <w:szCs w:val="18"/>
        </w:rPr>
        <w:t xml:space="preserve">Associate (Senior </w:t>
      </w:r>
      <w:bookmarkStart w:name="_Int_NDsG7G8K" w:id="1277774535"/>
      <w:r w:rsidRPr="2F4A322A" w:rsidR="47AA3179">
        <w:rPr>
          <w:rStyle w:val="fs13fw6overflow-hidden"/>
          <w:b w:val="1"/>
          <w:bCs w:val="1"/>
          <w:color w:val="auto"/>
          <w:sz w:val="18"/>
          <w:szCs w:val="18"/>
        </w:rPr>
        <w:t>Developer)</w:t>
      </w:r>
      <w:r>
        <w:tab/>
      </w:r>
      <w:bookmarkEnd w:id="1277774535"/>
      <w:r w:rsidRPr="2F4A322A" w:rsidR="47AA3179">
        <w:rPr>
          <w:rStyle w:val="fs13fw6overflow-hidden"/>
          <w:b w:val="1"/>
          <w:bCs w:val="1"/>
          <w:color w:val="auto"/>
          <w:sz w:val="18"/>
          <w:szCs w:val="18"/>
        </w:rPr>
        <w:t xml:space="preserve">July 2020 </w:t>
      </w:r>
      <w:r w:rsidRPr="2F4A322A" w:rsidR="47AA317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>–</w:t>
      </w:r>
      <w:r w:rsidRPr="2F4A322A" w:rsidR="47AA3179">
        <w:rPr>
          <w:rStyle w:val="fs13fw6overflow-hidden"/>
          <w:b w:val="1"/>
          <w:bCs w:val="1"/>
          <w:color w:val="auto"/>
          <w:sz w:val="18"/>
          <w:szCs w:val="18"/>
        </w:rPr>
        <w:t xml:space="preserve"> July 2023</w:t>
      </w:r>
    </w:p>
    <w:p w:rsidR="47AA3179" w:rsidP="560FB358" w:rsidRDefault="47AA3179" w14:paraId="439B429A">
      <w:pPr>
        <w:tabs>
          <w:tab w:val="right" w:leader="none" w:pos="10800"/>
        </w:tabs>
        <w:spacing w:line="200" w:lineRule="atLeast"/>
        <w:rPr>
          <w:rStyle w:val="fs13fw6"/>
          <w:b w:val="1"/>
          <w:bCs w:val="1"/>
          <w:color w:val="auto"/>
          <w:sz w:val="18"/>
          <w:szCs w:val="18"/>
        </w:rPr>
      </w:pPr>
      <w:r w:rsidRPr="560FB358" w:rsidR="47AA3179">
        <w:rPr>
          <w:rStyle w:val="fs13fw4overflow-hidden"/>
          <w:b w:val="1"/>
          <w:bCs w:val="1"/>
          <w:i w:val="0"/>
          <w:iCs w:val="0"/>
          <w:color w:val="auto"/>
          <w:sz w:val="18"/>
          <w:szCs w:val="18"/>
        </w:rPr>
        <w:t xml:space="preserve">Cognizant Technology </w:t>
      </w:r>
      <w:r w:rsidRPr="560FB358" w:rsidR="47AA3179">
        <w:rPr>
          <w:rStyle w:val="fs13fw4overflow-hidden"/>
          <w:b w:val="1"/>
          <w:bCs w:val="1"/>
          <w:i w:val="0"/>
          <w:iCs w:val="0"/>
          <w:color w:val="auto"/>
          <w:sz w:val="18"/>
          <w:szCs w:val="18"/>
        </w:rPr>
        <w:t>Solutions</w:t>
      </w:r>
      <w:r>
        <w:tab/>
      </w:r>
      <w:r w:rsidRPr="560FB358" w:rsidR="47AA3179">
        <w:rPr>
          <w:rStyle w:val="fs13fw6overflow-hidden"/>
          <w:b w:val="1"/>
          <w:bCs w:val="1"/>
          <w:color w:val="auto"/>
          <w:sz w:val="18"/>
          <w:szCs w:val="18"/>
        </w:rPr>
        <w:t>Bangalore</w:t>
      </w:r>
      <w:r w:rsidRPr="560FB358" w:rsidR="47AA3179">
        <w:rPr>
          <w:rStyle w:val="fs13fw6overflow-hidden"/>
          <w:b w:val="1"/>
          <w:bCs w:val="1"/>
          <w:color w:val="auto"/>
          <w:sz w:val="18"/>
          <w:szCs w:val="18"/>
        </w:rPr>
        <w:t>, Karnataka, India</w:t>
      </w:r>
    </w:p>
    <w:p w:rsidR="47AA3179" w:rsidP="560FB358" w:rsidRDefault="47AA3179" w14:paraId="591D482E" w14:textId="364C9480">
      <w:pPr>
        <w:numPr>
          <w:ilvl w:val="0"/>
          <w:numId w:val="10"/>
        </w:numPr>
        <w:spacing w:line="200" w:lineRule="atLeast"/>
        <w:ind w:hanging="385"/>
        <w:rPr>
          <w:color w:val="auto"/>
          <w:sz w:val="18"/>
          <w:szCs w:val="18"/>
        </w:rPr>
      </w:pPr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Architected user-friendly web</w:t>
      </w:r>
      <w:r w:rsidRPr="11DDB50E" w:rsidR="1A204D42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applications</w:t>
      </w:r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for 2+ clients internationally</w:t>
      </w:r>
      <w:r w:rsidRPr="11DDB50E" w:rsidR="4B7A68F1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with React</w:t>
      </w:r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, delivering </w:t>
      </w:r>
      <w:r w:rsidRPr="11DDB50E" w:rsidR="471A2AC4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scalab</w:t>
      </w:r>
      <w:r w:rsidRPr="11DDB50E" w:rsidR="75B2E5DE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ility </w:t>
      </w:r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and accessibility.</w:t>
      </w:r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</w:t>
      </w:r>
    </w:p>
    <w:p w:rsidR="47AA3179" w:rsidP="560FB358" w:rsidRDefault="47AA3179" w14:paraId="3DD08FB8" w14:textId="30F3E304">
      <w:pPr>
        <w:numPr>
          <w:ilvl w:val="0"/>
          <w:numId w:val="10"/>
        </w:numPr>
        <w:spacing w:line="200" w:lineRule="atLeast"/>
        <w:ind w:hanging="385"/>
        <w:rPr>
          <w:color w:val="auto"/>
          <w:sz w:val="18"/>
          <w:szCs w:val="18"/>
        </w:rPr>
      </w:pPr>
      <w:bookmarkStart w:name="_Int_f71D4QH7" w:id="1493947034"/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Employed</w:t>
      </w:r>
      <w:bookmarkEnd w:id="1493947034"/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</w:t>
      </w:r>
      <w:r w:rsidRPr="11DDB50E" w:rsidR="6512EAF5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a</w:t>
      </w:r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gile </w:t>
      </w:r>
      <w:r w:rsidRPr="11DDB50E" w:rsidR="60D4134A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methodology</w:t>
      </w:r>
      <w:r w:rsidRPr="11DDB50E" w:rsidR="5F1B39D0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</w:t>
      </w:r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to improve workflows</w:t>
      </w:r>
      <w:r w:rsidRPr="11DDB50E" w:rsidR="3447D352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, </w:t>
      </w:r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utiliz</w:t>
      </w:r>
      <w:r w:rsidRPr="11DDB50E" w:rsidR="70511C10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ing</w:t>
      </w:r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Docker for </w:t>
      </w:r>
      <w:r w:rsidRPr="11DDB50E" w:rsidR="69DF23C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10% faster </w:t>
      </w:r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local development.</w:t>
      </w:r>
      <w:r w:rsidRPr="11DDB50E" w:rsidR="47AA3179">
        <w:rPr>
          <w:color w:val="auto"/>
          <w:sz w:val="18"/>
          <w:szCs w:val="18"/>
        </w:rPr>
        <w:t xml:space="preserve"> </w:t>
      </w:r>
    </w:p>
    <w:p w:rsidR="47AA3179" w:rsidP="560FB358" w:rsidRDefault="47AA3179" w14:paraId="5C79C562" w14:textId="4742E734">
      <w:pPr>
        <w:numPr>
          <w:ilvl w:val="0"/>
          <w:numId w:val="10"/>
        </w:numPr>
        <w:spacing w:line="200" w:lineRule="atLeast"/>
        <w:ind w:hanging="385"/>
        <w:rPr>
          <w:color w:val="auto"/>
          <w:sz w:val="18"/>
          <w:szCs w:val="18"/>
        </w:rPr>
      </w:pPr>
      <w:r w:rsidRPr="11DDB50E" w:rsidR="47AA3179">
        <w:rPr>
          <w:color w:val="auto"/>
          <w:sz w:val="18"/>
          <w:szCs w:val="18"/>
        </w:rPr>
        <w:t xml:space="preserve">Accelerated milestones </w:t>
      </w:r>
      <w:r w:rsidRPr="11DDB50E" w:rsidR="0BB8BFA4">
        <w:rPr>
          <w:color w:val="auto"/>
          <w:sz w:val="18"/>
          <w:szCs w:val="18"/>
        </w:rPr>
        <w:t xml:space="preserve">and </w:t>
      </w:r>
      <w:r w:rsidRPr="11DDB50E" w:rsidR="0F174154">
        <w:rPr>
          <w:color w:val="auto"/>
          <w:sz w:val="18"/>
          <w:szCs w:val="18"/>
        </w:rPr>
        <w:t>recogni</w:t>
      </w:r>
      <w:r w:rsidRPr="11DDB50E" w:rsidR="1532BBCC">
        <w:rPr>
          <w:color w:val="auto"/>
          <w:sz w:val="18"/>
          <w:szCs w:val="18"/>
        </w:rPr>
        <w:t xml:space="preserve">zed by </w:t>
      </w:r>
      <w:r w:rsidRPr="11DDB50E" w:rsidR="47AA3179">
        <w:rPr>
          <w:color w:val="auto"/>
          <w:sz w:val="18"/>
          <w:szCs w:val="18"/>
        </w:rPr>
        <w:t xml:space="preserve">customers </w:t>
      </w:r>
      <w:r w:rsidRPr="11DDB50E" w:rsidR="15E78B57">
        <w:rPr>
          <w:color w:val="auto"/>
          <w:sz w:val="18"/>
          <w:szCs w:val="18"/>
        </w:rPr>
        <w:t xml:space="preserve">for </w:t>
      </w:r>
      <w:r w:rsidRPr="11DDB50E" w:rsidR="47AA3179">
        <w:rPr>
          <w:color w:val="auto"/>
          <w:sz w:val="18"/>
          <w:szCs w:val="18"/>
        </w:rPr>
        <w:t xml:space="preserve">incorporating 90% of feedback </w:t>
      </w:r>
      <w:r w:rsidRPr="11DDB50E" w:rsidR="0F7D9171">
        <w:rPr>
          <w:color w:val="auto"/>
          <w:sz w:val="18"/>
          <w:szCs w:val="18"/>
        </w:rPr>
        <w:t>with internal framework components</w:t>
      </w:r>
      <w:r w:rsidRPr="11DDB50E" w:rsidR="47AA3179">
        <w:rPr>
          <w:color w:val="auto"/>
          <w:sz w:val="18"/>
          <w:szCs w:val="18"/>
        </w:rPr>
        <w:t>.</w:t>
      </w:r>
    </w:p>
    <w:p w:rsidR="47AA3179" w:rsidP="560FB358" w:rsidRDefault="47AA3179" w14:paraId="69D6CB47" w14:textId="1E327F37">
      <w:pPr>
        <w:numPr>
          <w:ilvl w:val="0"/>
          <w:numId w:val="10"/>
        </w:numPr>
        <w:spacing w:line="200" w:lineRule="atLeast"/>
        <w:ind w:hanging="385"/>
        <w:rPr>
          <w:color w:val="auto"/>
          <w:sz w:val="18"/>
          <w:szCs w:val="18"/>
        </w:rPr>
      </w:pPr>
      <w:r w:rsidRPr="11DDB50E" w:rsidR="47AA3179">
        <w:rPr>
          <w:color w:val="auto"/>
          <w:sz w:val="18"/>
          <w:szCs w:val="18"/>
        </w:rPr>
        <w:t>Optimized test accuracy by 80% in Azure Board</w:t>
      </w:r>
      <w:r w:rsidRPr="11DDB50E" w:rsidR="34BD8F74">
        <w:rPr>
          <w:color w:val="auto"/>
          <w:sz w:val="18"/>
          <w:szCs w:val="18"/>
        </w:rPr>
        <w:t xml:space="preserve">, </w:t>
      </w:r>
      <w:r w:rsidRPr="11DDB50E" w:rsidR="47AA3179">
        <w:rPr>
          <w:color w:val="auto"/>
          <w:sz w:val="18"/>
          <w:szCs w:val="18"/>
        </w:rPr>
        <w:t>deploy</w:t>
      </w:r>
      <w:r w:rsidRPr="11DDB50E" w:rsidR="736C6798">
        <w:rPr>
          <w:color w:val="auto"/>
          <w:sz w:val="18"/>
          <w:szCs w:val="18"/>
        </w:rPr>
        <w:t>ing</w:t>
      </w:r>
      <w:r w:rsidRPr="11DDB50E" w:rsidR="47AA3179">
        <w:rPr>
          <w:color w:val="auto"/>
          <w:sz w:val="18"/>
          <w:szCs w:val="18"/>
        </w:rPr>
        <w:t xml:space="preserve"> UI across 4 </w:t>
      </w:r>
      <w:r w:rsidRPr="11DDB50E" w:rsidR="0A86F768">
        <w:rPr>
          <w:color w:val="auto"/>
          <w:sz w:val="18"/>
          <w:szCs w:val="18"/>
        </w:rPr>
        <w:t>phase</w:t>
      </w:r>
      <w:r w:rsidRPr="11DDB50E" w:rsidR="47AA3179">
        <w:rPr>
          <w:color w:val="auto"/>
          <w:sz w:val="18"/>
          <w:szCs w:val="18"/>
        </w:rPr>
        <w:t xml:space="preserve">s with Azure Pipelines </w:t>
      </w:r>
      <w:r w:rsidRPr="11DDB50E" w:rsidR="47AA3179">
        <w:rPr>
          <w:color w:val="auto"/>
          <w:sz w:val="18"/>
          <w:szCs w:val="18"/>
        </w:rPr>
        <w:t>and</w:t>
      </w:r>
      <w:r w:rsidRPr="11DDB50E" w:rsidR="47AA3179">
        <w:rPr>
          <w:color w:val="auto"/>
          <w:sz w:val="18"/>
          <w:szCs w:val="18"/>
        </w:rPr>
        <w:t xml:space="preserve"> Git for version control.</w:t>
      </w:r>
    </w:p>
    <w:p w:rsidR="2F4A322A" w:rsidP="2F4A322A" w:rsidRDefault="2F4A322A" w14:paraId="30952A2D" w14:textId="71D1F779">
      <w:pPr>
        <w:spacing w:line="200" w:lineRule="atLeast"/>
        <w:ind w:left="0" w:hanging="0"/>
        <w:rPr>
          <w:color w:val="auto"/>
          <w:sz w:val="12"/>
          <w:szCs w:val="12"/>
        </w:rPr>
      </w:pPr>
    </w:p>
    <w:p w:rsidR="0C89448A" w:rsidP="2F4A322A" w:rsidRDefault="0C89448A" w14:paraId="73645FA4" w14:textId="7BA31C8F">
      <w:pPr>
        <w:pStyle w:val="Normal"/>
        <w:tabs>
          <w:tab w:val="right" w:leader="none" w:pos="10800"/>
        </w:tabs>
        <w:spacing w:line="200" w:lineRule="atLeast"/>
        <w:rPr>
          <w:rStyle w:val="fs13fw6"/>
          <w:b w:val="1"/>
          <w:bCs w:val="1"/>
          <w:color w:val="auto"/>
          <w:sz w:val="18"/>
          <w:szCs w:val="18"/>
        </w:rPr>
      </w:pPr>
      <w:r w:rsidRPr="2F4A322A" w:rsidR="0C89448A">
        <w:rPr>
          <w:rStyle w:val="fs13fw6overflow-hidden"/>
          <w:b w:val="1"/>
          <w:bCs w:val="1"/>
          <w:color w:val="auto"/>
          <w:sz w:val="18"/>
          <w:szCs w:val="18"/>
        </w:rPr>
        <w:t>Intern</w:t>
      </w:r>
      <w:r>
        <w:tab/>
      </w:r>
      <w:r w:rsidRPr="2F4A322A" w:rsidR="0C8944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>December 2019 –</w:t>
      </w:r>
      <w:r w:rsidRPr="2F4A322A" w:rsidR="0C89448A">
        <w:rPr>
          <w:rStyle w:val="fs13fw6overflow-hidden"/>
          <w:b w:val="1"/>
          <w:bCs w:val="1"/>
          <w:color w:val="auto"/>
          <w:sz w:val="18"/>
          <w:szCs w:val="18"/>
        </w:rPr>
        <w:t xml:space="preserve"> April 2020</w:t>
      </w:r>
    </w:p>
    <w:p w:rsidR="0C89448A" w:rsidP="2F4A322A" w:rsidRDefault="0C89448A" w14:paraId="5EF2FD8A" w14:textId="196752D3">
      <w:pPr>
        <w:tabs>
          <w:tab w:val="right" w:leader="none" w:pos="10800"/>
        </w:tabs>
        <w:spacing w:line="200" w:lineRule="atLeast"/>
        <w:rPr>
          <w:rStyle w:val="fs13fw6"/>
          <w:b w:val="1"/>
          <w:bCs w:val="1"/>
          <w:color w:val="auto"/>
          <w:sz w:val="18"/>
          <w:szCs w:val="18"/>
        </w:rPr>
      </w:pPr>
      <w:r w:rsidRPr="2F4A322A" w:rsidR="0C89448A">
        <w:rPr>
          <w:rStyle w:val="fs13fw4overflow-hidden"/>
          <w:b w:val="1"/>
          <w:bCs w:val="1"/>
          <w:i w:val="0"/>
          <w:iCs w:val="0"/>
          <w:color w:val="auto"/>
          <w:sz w:val="18"/>
          <w:szCs w:val="18"/>
        </w:rPr>
        <w:t>Cognizant Technology Solutions</w:t>
      </w:r>
      <w:r>
        <w:tab/>
      </w:r>
      <w:r w:rsidRPr="2F4A322A" w:rsidR="0C89448A">
        <w:rPr>
          <w:rStyle w:val="fs13fw6overflow-hidden"/>
          <w:b w:val="1"/>
          <w:bCs w:val="1"/>
          <w:color w:val="auto"/>
          <w:sz w:val="18"/>
          <w:szCs w:val="18"/>
        </w:rPr>
        <w:t>Hyderabad, Telangana, India</w:t>
      </w:r>
    </w:p>
    <w:p w:rsidR="47AA3179" w:rsidP="560FB358" w:rsidRDefault="47AA3179" w14:paraId="713CD0D2" w14:textId="0EBBD8F5">
      <w:pPr>
        <w:numPr>
          <w:ilvl w:val="0"/>
          <w:numId w:val="10"/>
        </w:numPr>
        <w:spacing w:line="200" w:lineRule="atLeast"/>
        <w:ind w:hanging="385"/>
        <w:rPr>
          <w:color w:val="auto"/>
          <w:sz w:val="18"/>
          <w:szCs w:val="18"/>
        </w:rPr>
      </w:pPr>
      <w:r w:rsidRPr="11DDB50E" w:rsidR="47AA3179">
        <w:rPr>
          <w:color w:val="auto"/>
          <w:sz w:val="18"/>
          <w:szCs w:val="18"/>
        </w:rPr>
        <w:t xml:space="preserve">Customized two single-page web applications using </w:t>
      </w:r>
      <w:r w:rsidRPr="11DDB50E" w:rsidR="47AA3179">
        <w:rPr>
          <w:color w:val="auto"/>
          <w:sz w:val="18"/>
          <w:szCs w:val="18"/>
        </w:rPr>
        <w:t>MaterialUI</w:t>
      </w:r>
      <w:r w:rsidRPr="11DDB50E" w:rsidR="4B5474EC">
        <w:rPr>
          <w:color w:val="auto"/>
          <w:sz w:val="18"/>
          <w:szCs w:val="18"/>
        </w:rPr>
        <w:t>, d3.js,</w:t>
      </w:r>
      <w:r w:rsidRPr="11DDB50E" w:rsidR="47AA3179">
        <w:rPr>
          <w:color w:val="auto"/>
          <w:sz w:val="18"/>
          <w:szCs w:val="18"/>
        </w:rPr>
        <w:t xml:space="preserve"> Ag Grid libraries.</w:t>
      </w:r>
    </w:p>
    <w:p w:rsidR="47AA3179" w:rsidP="560FB358" w:rsidRDefault="47AA3179" w14:paraId="67A0F511" w14:textId="67DD011E">
      <w:pPr>
        <w:numPr>
          <w:ilvl w:val="0"/>
          <w:numId w:val="11"/>
        </w:numPr>
        <w:spacing w:line="200" w:lineRule="atLeast"/>
        <w:ind w:hanging="385"/>
        <w:rPr>
          <w:color w:val="auto"/>
          <w:sz w:val="18"/>
          <w:szCs w:val="18"/>
        </w:rPr>
      </w:pPr>
      <w:r w:rsidRPr="11DDB50E" w:rsidR="3BEFC34D">
        <w:rPr>
          <w:color w:val="auto"/>
          <w:sz w:val="18"/>
          <w:szCs w:val="18"/>
        </w:rPr>
        <w:t>D</w:t>
      </w:r>
      <w:r w:rsidRPr="11DDB50E" w:rsidR="47AA3179">
        <w:rPr>
          <w:color w:val="auto"/>
          <w:sz w:val="18"/>
          <w:szCs w:val="18"/>
        </w:rPr>
        <w:t xml:space="preserve">esigned </w:t>
      </w:r>
      <w:r w:rsidRPr="11DDB50E" w:rsidR="21B77C34">
        <w:rPr>
          <w:color w:val="auto"/>
          <w:sz w:val="18"/>
          <w:szCs w:val="18"/>
        </w:rPr>
        <w:t>U</w:t>
      </w:r>
      <w:r w:rsidRPr="11DDB50E" w:rsidR="70AED3A6">
        <w:rPr>
          <w:color w:val="auto"/>
          <w:sz w:val="18"/>
          <w:szCs w:val="18"/>
        </w:rPr>
        <w:t xml:space="preserve">X </w:t>
      </w:r>
      <w:r w:rsidRPr="11DDB50E" w:rsidR="47AA3179">
        <w:rPr>
          <w:color w:val="auto"/>
          <w:sz w:val="18"/>
          <w:szCs w:val="18"/>
        </w:rPr>
        <w:t xml:space="preserve">wireframes to follow SEO principles, which </w:t>
      </w:r>
      <w:bookmarkStart w:name="_Int_ZPI1VGAN" w:id="1040815895"/>
      <w:r w:rsidRPr="11DDB50E" w:rsidR="47AA3179">
        <w:rPr>
          <w:color w:val="auto"/>
          <w:sz w:val="18"/>
          <w:szCs w:val="18"/>
        </w:rPr>
        <w:t>incremented</w:t>
      </w:r>
      <w:bookmarkEnd w:id="1040815895"/>
      <w:r w:rsidRPr="11DDB50E" w:rsidR="47AA3179">
        <w:rPr>
          <w:color w:val="auto"/>
          <w:sz w:val="18"/>
          <w:szCs w:val="18"/>
        </w:rPr>
        <w:t xml:space="preserve"> performance by 50%.</w:t>
      </w:r>
    </w:p>
    <w:p w:rsidR="47AA3179" w:rsidP="560FB358" w:rsidRDefault="47AA3179" w14:paraId="06261B20" w14:textId="44CBFAB1">
      <w:pPr>
        <w:numPr>
          <w:ilvl w:val="0"/>
          <w:numId w:val="11"/>
        </w:numPr>
        <w:spacing w:line="200" w:lineRule="atLeast"/>
        <w:ind w:hanging="385"/>
        <w:rPr>
          <w:color w:val="auto"/>
          <w:sz w:val="18"/>
          <w:szCs w:val="18"/>
        </w:rPr>
      </w:pPr>
      <w:r w:rsidRPr="11DDB50E" w:rsidR="47AA3179">
        <w:rPr>
          <w:color w:val="auto"/>
          <w:sz w:val="18"/>
          <w:szCs w:val="18"/>
        </w:rPr>
        <w:t>Applied JavaScript, ReactJS, advanced concepts of React Hooks</w:t>
      </w:r>
      <w:r w:rsidRPr="11DDB50E" w:rsidR="3F26A69F">
        <w:rPr>
          <w:color w:val="auto"/>
          <w:sz w:val="18"/>
          <w:szCs w:val="18"/>
        </w:rPr>
        <w:t xml:space="preserve">, </w:t>
      </w:r>
      <w:r w:rsidRPr="11DDB50E" w:rsidR="47AA3179">
        <w:rPr>
          <w:color w:val="auto"/>
          <w:sz w:val="18"/>
          <w:szCs w:val="18"/>
        </w:rPr>
        <w:t>Redux, creating 1 internal Proof of Concept automation project.</w:t>
      </w:r>
    </w:p>
    <w:p w:rsidR="47AA3179" w:rsidP="560FB358" w:rsidRDefault="47AA3179" w14:paraId="7809D40C" w14:textId="578CC5BE">
      <w:pPr>
        <w:numPr>
          <w:ilvl w:val="0"/>
          <w:numId w:val="12"/>
        </w:numPr>
        <w:spacing w:line="200" w:lineRule="atLeast"/>
        <w:ind w:hanging="385"/>
        <w:rPr>
          <w:color w:val="auto"/>
          <w:sz w:val="18"/>
          <w:szCs w:val="18"/>
        </w:rPr>
      </w:pPr>
      <w:r w:rsidRPr="11DDB50E" w:rsidR="47AA3179">
        <w:rPr>
          <w:color w:val="auto"/>
          <w:sz w:val="18"/>
          <w:szCs w:val="18"/>
        </w:rPr>
        <w:t>Managed project planning</w:t>
      </w:r>
      <w:r w:rsidRPr="11DDB50E" w:rsidR="3CF60877">
        <w:rPr>
          <w:color w:val="auto"/>
          <w:sz w:val="18"/>
          <w:szCs w:val="18"/>
        </w:rPr>
        <w:t xml:space="preserve"> to provide KT</w:t>
      </w:r>
      <w:r w:rsidRPr="11DDB50E" w:rsidR="47AA3179">
        <w:rPr>
          <w:color w:val="auto"/>
          <w:sz w:val="18"/>
          <w:szCs w:val="18"/>
        </w:rPr>
        <w:t xml:space="preserve"> </w:t>
      </w:r>
      <w:r w:rsidRPr="11DDB50E" w:rsidR="47AA3179">
        <w:rPr>
          <w:color w:val="auto"/>
          <w:sz w:val="18"/>
          <w:szCs w:val="18"/>
        </w:rPr>
        <w:t>and</w:t>
      </w:r>
      <w:r w:rsidRPr="11DDB50E" w:rsidR="47AA3179">
        <w:rPr>
          <w:color w:val="auto"/>
          <w:sz w:val="18"/>
          <w:szCs w:val="18"/>
        </w:rPr>
        <w:t xml:space="preserve"> JIRA tracking, promoting customer satisfaction rates by 20%.</w:t>
      </w:r>
    </w:p>
    <w:p w:rsidR="47AA3179" w:rsidP="560FB358" w:rsidRDefault="47AA3179" w14:paraId="5BB4DB43" w14:textId="46AFF31D">
      <w:pPr>
        <w:spacing w:line="200" w:lineRule="atLeast"/>
        <w:ind w:left="0" w:hanging="0"/>
        <w:rPr>
          <w:noProof w:val="0"/>
          <w:color w:val="auto"/>
          <w:sz w:val="12"/>
          <w:szCs w:val="12"/>
          <w:lang w:val="en-US"/>
        </w:rPr>
      </w:pPr>
      <w:r w:rsidRPr="560FB358" w:rsidR="47AA3179">
        <w:rPr>
          <w:color w:val="auto"/>
          <w:sz w:val="12"/>
          <w:szCs w:val="12"/>
        </w:rPr>
        <w:t> </w:t>
      </w:r>
    </w:p>
    <w:p w:rsidR="47AA3179" w:rsidP="560FB358" w:rsidRDefault="47AA3179" w14:paraId="4BE87212" w14:textId="6D95ACA7">
      <w:pPr>
        <w:pStyle w:val="Normal"/>
        <w:pBdr>
          <w:bottom w:val="single" w:color="000000" w:sz="12" w:space="0"/>
        </w:pBdr>
        <w:spacing w:line="240" w:lineRule="atLeast"/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</w:pPr>
      <w:r w:rsidRPr="3F0F215E" w:rsidR="47AA3179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auto"/>
          <w:sz w:val="18"/>
          <w:szCs w:val="18"/>
          <w:lang w:val="en-US"/>
        </w:rPr>
        <w:t>PROJECTS</w:t>
      </w:r>
    </w:p>
    <w:p w:rsidR="47AA3179" w:rsidP="3F0F215E" w:rsidRDefault="47AA3179" w14:paraId="7DA68DBF" w14:textId="32D41CF8">
      <w:pPr>
        <w:pStyle w:val="Normal"/>
        <w:tabs>
          <w:tab w:val="right" w:leader="none" w:pos="10800"/>
        </w:tabs>
        <w:spacing w:line="200" w:lineRule="atLeast"/>
        <w:ind w:left="0"/>
        <w:rPr>
          <w:rStyle w:val="fs13fw6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</w:pPr>
      <w:r w:rsidRPr="3F0F215E" w:rsidR="6A7749B8">
        <w:rPr>
          <w:rStyle w:val="fw6fs13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>ReadySetGo</w:t>
      </w:r>
      <w:r w:rsidRPr="3F0F215E" w:rsidR="6A7749B8">
        <w:rPr>
          <w:rStyle w:val="fw6fs13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 xml:space="preserve"> (React, JS, CSS, AWS) - Hackathon</w:t>
      </w:r>
      <w:r>
        <w:tab/>
      </w:r>
      <w:r w:rsidRPr="3F0F215E" w:rsidR="6A7749B8">
        <w:rPr>
          <w:rStyle w:val="fs13fw6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>April 2025</w:t>
      </w:r>
    </w:p>
    <w:p w:rsidR="47AA3179" w:rsidP="3F0F215E" w:rsidRDefault="47AA3179" w14:paraId="3CD69184" w14:textId="4CB6D18F">
      <w:pPr>
        <w:pStyle w:val="ListParagraph"/>
        <w:numPr>
          <w:ilvl w:val="0"/>
          <w:numId w:val="17"/>
        </w:numPr>
        <w:spacing w:line="200" w:lineRule="atLeast"/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</w:pPr>
      <w:r w:rsidRPr="3F0F215E" w:rsidR="6A7749B8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Developed responsive application with AWS Polly and Cognito for </w:t>
      </w:r>
      <w:r w:rsidRPr="3F0F215E" w:rsidR="3AC58BC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WebGL </w:t>
      </w:r>
      <w:r w:rsidRPr="3F0F215E" w:rsidR="6A7749B8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3D interactive speaking avatar.</w:t>
      </w:r>
    </w:p>
    <w:p w:rsidR="47AA3179" w:rsidP="3F0F215E" w:rsidRDefault="47AA3179" w14:paraId="6E74C81F" w14:textId="2249E764">
      <w:pPr>
        <w:pStyle w:val="ListParagraph"/>
        <w:numPr>
          <w:ilvl w:val="0"/>
          <w:numId w:val="17"/>
        </w:numPr>
        <w:spacing w:line="200" w:lineRule="atLeast"/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</w:pPr>
      <w:r w:rsidRPr="3F0F215E" w:rsidR="6A7749B8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Refactored functionality with GPT-4 API chatbot to schedule daily act</w:t>
      </w:r>
      <w:r w:rsidRPr="3F0F215E" w:rsidR="33100786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ivities</w:t>
      </w:r>
      <w:r w:rsidRPr="3F0F215E" w:rsidR="08B51E6D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as helper for special needs</w:t>
      </w:r>
      <w:r w:rsidRPr="3F0F215E" w:rsidR="6A7749B8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.</w:t>
      </w:r>
    </w:p>
    <w:p w:rsidR="47AA3179" w:rsidP="3F0F215E" w:rsidRDefault="47AA3179" w14:paraId="4C598CF9" w14:textId="4A3E84A6">
      <w:pPr>
        <w:pStyle w:val="Normal"/>
        <w:spacing w:line="200" w:lineRule="atLeast"/>
        <w:ind w:left="0"/>
        <w:rPr>
          <w:rFonts w:ascii="Times New Roman" w:hAnsi="Times New Roman" w:eastAsia="Times New Roman" w:cs="Times New Roman"/>
          <w:noProof w:val="0"/>
          <w:color w:val="auto"/>
          <w:sz w:val="12"/>
          <w:szCs w:val="12"/>
          <w:lang w:val="en-US"/>
        </w:rPr>
      </w:pPr>
    </w:p>
    <w:p w:rsidR="47AA3179" w:rsidP="560FB358" w:rsidRDefault="47AA3179" w14:paraId="4F96B80F" w14:textId="62482670">
      <w:pPr>
        <w:tabs>
          <w:tab w:val="right" w:leader="none" w:pos="10800"/>
        </w:tabs>
        <w:spacing w:line="200" w:lineRule="atLeast"/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</w:pPr>
      <w:r w:rsidRPr="3F0F215E" w:rsidR="47AA3179">
        <w:rPr>
          <w:rStyle w:val="fw6fs13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 xml:space="preserve">AI for Export Compliance - Academic with </w:t>
      </w:r>
      <w:r w:rsidRPr="3F0F215E" w:rsidR="47AA3179">
        <w:rPr>
          <w:rStyle w:val="fw6fs13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>Honeywell</w:t>
      </w:r>
      <w:r>
        <w:tab/>
      </w:r>
      <w:r w:rsidRPr="3F0F215E" w:rsidR="47AA3179">
        <w:rPr>
          <w:rStyle w:val="fs13fw6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>August</w:t>
      </w:r>
      <w:r w:rsidRPr="3F0F215E" w:rsidR="47AA3179">
        <w:rPr>
          <w:rStyle w:val="fs13fw6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 xml:space="preserve"> 2024 – December 2024</w:t>
      </w:r>
    </w:p>
    <w:p w:rsidR="47AA3179" w:rsidP="560FB358" w:rsidRDefault="47AA3179" w14:paraId="2782F9E2" w14:textId="645C9046">
      <w:pPr>
        <w:pStyle w:val="ListParagraph"/>
        <w:numPr>
          <w:ilvl w:val="0"/>
          <w:numId w:val="37"/>
        </w:numPr>
        <w:tabs>
          <w:tab w:val="right" w:leader="none" w:pos="10800"/>
        </w:tabs>
        <w:spacing w:line="200" w:lineRule="atLeast"/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</w:pPr>
      <w:r w:rsidRPr="43DB2A89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Implemented AI </w:t>
      </w:r>
      <w:r w:rsidRPr="43DB2A89" w:rsidR="5113AFE4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systems </w:t>
      </w:r>
      <w:r w:rsidRPr="43DB2A89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solution pitch with Honeywell to prevent export data penalties, averaging $46 million.</w:t>
      </w:r>
    </w:p>
    <w:p w:rsidR="47AA3179" w:rsidP="560FB358" w:rsidRDefault="47AA3179" w14:paraId="35DCAB72" w14:textId="77A7512E">
      <w:pPr>
        <w:pStyle w:val="ListParagraph"/>
        <w:numPr>
          <w:ilvl w:val="0"/>
          <w:numId w:val="37"/>
        </w:numPr>
        <w:tabs>
          <w:tab w:val="right" w:leader="none" w:pos="10800"/>
        </w:tabs>
        <w:spacing w:line="200" w:lineRule="atLeast"/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</w:pPr>
      <w:r w:rsidRPr="560FB358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Communicated with 10+ industry professionals, including CISO of Maricopa County, as part of customer discovery.</w:t>
      </w:r>
      <w:r w:rsidRPr="560FB358" w:rsidR="47AA3179">
        <w:rPr>
          <w:rStyle w:val="fw6fs13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 xml:space="preserve"> </w:t>
      </w:r>
    </w:p>
    <w:p w:rsidR="0AAADF9C" w:rsidP="3F0F215E" w:rsidRDefault="0AAADF9C" w14:paraId="49678D5D" w14:textId="10F48607">
      <w:pPr>
        <w:pStyle w:val="Normal"/>
        <w:tabs>
          <w:tab w:val="right" w:leader="none" w:pos="10800"/>
        </w:tabs>
        <w:spacing w:line="200" w:lineRule="atLeast"/>
        <w:ind w:left="0"/>
        <w:rPr>
          <w:rFonts w:ascii="Times New Roman" w:hAnsi="Times New Roman" w:eastAsia="Times New Roman" w:cs="Times New Roman"/>
          <w:noProof w:val="0"/>
          <w:color w:val="auto"/>
          <w:sz w:val="12"/>
          <w:szCs w:val="12"/>
          <w:lang w:val="en-US"/>
        </w:rPr>
      </w:pPr>
    </w:p>
    <w:p w:rsidR="47AA3179" w:rsidP="560FB358" w:rsidRDefault="47AA3179" w14:paraId="33FAB290" w14:textId="74B2F0AB">
      <w:pPr>
        <w:tabs>
          <w:tab w:val="right" w:leader="none" w:pos="10800"/>
        </w:tabs>
        <w:spacing w:line="200" w:lineRule="atLeast"/>
        <w:rPr>
          <w:rStyle w:val="fs13fw6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</w:pPr>
      <w:r w:rsidRPr="560FB358" w:rsidR="47AA3179">
        <w:rPr>
          <w:rStyle w:val="fw4fs13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 xml:space="preserve">Curation - FM </w:t>
      </w:r>
      <w:r w:rsidRPr="560FB358" w:rsidR="47AA3179">
        <w:rPr>
          <w:rStyle w:val="fw4fs13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>Global</w:t>
      </w:r>
      <w:r>
        <w:tab/>
      </w:r>
      <w:r w:rsidRPr="560FB358" w:rsidR="47AA3179">
        <w:rPr>
          <w:rStyle w:val="fs13fw6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>May</w:t>
      </w:r>
      <w:r w:rsidRPr="560FB358" w:rsidR="47AA3179">
        <w:rPr>
          <w:rStyle w:val="fs13fw6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 xml:space="preserve"> 2021 – March 2023</w:t>
      </w:r>
    </w:p>
    <w:p w:rsidR="47AA3179" w:rsidP="560FB358" w:rsidRDefault="47AA3179" w14:paraId="5F143857" w14:textId="10341794">
      <w:pPr>
        <w:pStyle w:val="ListParagraph"/>
        <w:numPr>
          <w:ilvl w:val="0"/>
          <w:numId w:val="35"/>
        </w:numPr>
        <w:tabs>
          <w:tab w:val="right" w:leader="none" w:pos="10800"/>
        </w:tabs>
        <w:spacing w:line="200" w:lineRule="atLeast"/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</w:pPr>
      <w:r w:rsidRPr="11DDB50E" w:rsidR="4DEFD169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C</w:t>
      </w:r>
      <w:r w:rsidRPr="11DDB50E" w:rsidR="64880E1F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ollaborated with c</w:t>
      </w:r>
      <w:r w:rsidRPr="11DDB50E" w:rsidR="4DEFD169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ross-Functional team </w:t>
      </w:r>
      <w:r w:rsidRPr="11DDB50E" w:rsidR="1736CCD9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to </w:t>
      </w:r>
      <w:r w:rsidRPr="11DDB50E" w:rsidR="47AA3179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share Azure B2C login portal across </w:t>
      </w:r>
      <w:r w:rsidRPr="11DDB50E" w:rsidR="3590D77A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2</w:t>
      </w:r>
      <w:r w:rsidRPr="11DDB50E" w:rsidR="3590D77A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</w:t>
      </w:r>
      <w:r w:rsidRPr="11DDB50E" w:rsidR="47AA3179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applications</w:t>
      </w:r>
      <w:r w:rsidRPr="11DDB50E" w:rsidR="0DDEF2F0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and </w:t>
      </w:r>
      <w:r w:rsidRPr="11DDB50E" w:rsidR="0DDEF2F0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GraphQL</w:t>
      </w:r>
      <w:r w:rsidRPr="11DDB50E" w:rsidR="0DDEF2F0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to fetch data from endpoints</w:t>
      </w:r>
      <w:r w:rsidRPr="11DDB50E" w:rsidR="47AA3179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.</w:t>
      </w:r>
    </w:p>
    <w:p w:rsidR="47AA3179" w:rsidP="560FB358" w:rsidRDefault="47AA3179" w14:paraId="49ACDF8A" w14:textId="54DF712C">
      <w:pPr>
        <w:pStyle w:val="ListParagraph"/>
        <w:numPr>
          <w:ilvl w:val="0"/>
          <w:numId w:val="35"/>
        </w:numPr>
        <w:tabs>
          <w:tab w:val="right" w:leader="none" w:pos="10800"/>
        </w:tabs>
        <w:spacing w:line="200" w:lineRule="atLeast"/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</w:pPr>
      <w:r w:rsidRPr="11DDB50E" w:rsidR="47AA3179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Documented solution</w:t>
      </w:r>
      <w:r w:rsidRPr="11DDB50E" w:rsidR="1015477D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for 6+ </w:t>
      </w:r>
      <w:r w:rsidRPr="11DDB50E" w:rsidR="47AA3179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screens using custom components</w:t>
      </w:r>
      <w:r w:rsidRPr="11DDB50E" w:rsidR="7CE39C22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for customer experience of eCommerce sites</w:t>
      </w:r>
      <w:r w:rsidRPr="11DDB50E" w:rsidR="47AA3179">
        <w:rPr>
          <w:rStyle w:val="fs13fw6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.</w:t>
      </w:r>
    </w:p>
    <w:p w:rsidR="0AAADF9C" w:rsidP="560FB358" w:rsidRDefault="0AAADF9C" w14:paraId="59DB9DAF" w14:textId="2F8C8709">
      <w:pPr>
        <w:pStyle w:val="Normal"/>
        <w:tabs>
          <w:tab w:val="right" w:leader="none" w:pos="10800"/>
        </w:tabs>
        <w:spacing w:line="200" w:lineRule="atLeast"/>
        <w:ind w:left="0"/>
        <w:rPr>
          <w:rFonts w:ascii="Times New Roman" w:hAnsi="Times New Roman" w:eastAsia="Times New Roman" w:cs="Times New Roman"/>
          <w:noProof w:val="0"/>
          <w:color w:val="auto"/>
          <w:sz w:val="12"/>
          <w:szCs w:val="12"/>
          <w:lang w:val="en-US"/>
        </w:rPr>
      </w:pPr>
    </w:p>
    <w:p w:rsidR="47AA3179" w:rsidP="560FB358" w:rsidRDefault="47AA3179" w14:paraId="305BAE82" w14:textId="4B6D3168">
      <w:pPr>
        <w:tabs>
          <w:tab w:val="right" w:leader="none" w:pos="10800"/>
        </w:tabs>
        <w:spacing w:line="200" w:lineRule="atLeast"/>
        <w:rPr>
          <w:rStyle w:val="fs13fw6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</w:pPr>
      <w:r w:rsidRPr="560FB358" w:rsidR="47AA3179">
        <w:rPr>
          <w:rStyle w:val="fw6fs13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 xml:space="preserve">REP Distribution - </w:t>
      </w:r>
      <w:r w:rsidRPr="560FB358" w:rsidR="47AA3179">
        <w:rPr>
          <w:rStyle w:val="fw6fs13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>Walmart</w:t>
      </w:r>
      <w:r>
        <w:tab/>
      </w:r>
      <w:r w:rsidRPr="560FB358" w:rsidR="47AA3179">
        <w:rPr>
          <w:rStyle w:val="fs13fw6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>August</w:t>
      </w:r>
      <w:r w:rsidRPr="560FB358" w:rsidR="47AA3179">
        <w:rPr>
          <w:rStyle w:val="fs13fw6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 xml:space="preserve"> 2020 – April 2021</w:t>
      </w:r>
    </w:p>
    <w:p w:rsidR="47AA3179" w:rsidP="560FB358" w:rsidRDefault="47AA3179" w14:paraId="17E86708" w14:textId="621A1DFC">
      <w:pPr>
        <w:pStyle w:val="ListParagraph"/>
        <w:numPr>
          <w:ilvl w:val="0"/>
          <w:numId w:val="21"/>
        </w:numPr>
        <w:tabs>
          <w:tab w:val="right" w:leader="none" w:pos="10800"/>
        </w:tabs>
        <w:spacing w:line="200" w:lineRule="atLeast"/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</w:pPr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Created </w:t>
      </w:r>
      <w:r w:rsidRPr="11DDB50E" w:rsidR="4B1AF127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dashboard</w:t>
      </w:r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screens for</w:t>
      </w:r>
      <w:r w:rsidRPr="11DDB50E" w:rsidR="76026E8F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retail</w:t>
      </w:r>
      <w:r w:rsidRPr="11DDB50E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in-store management, increasing 15% of tracking assets to order low stock products.</w:t>
      </w:r>
    </w:p>
    <w:p w:rsidR="47AA3179" w:rsidP="560FB358" w:rsidRDefault="47AA3179" w14:paraId="2DD10AA4" w14:textId="443FC528">
      <w:pPr>
        <w:pStyle w:val="ListParagraph"/>
        <w:numPr>
          <w:ilvl w:val="0"/>
          <w:numId w:val="21"/>
        </w:numPr>
        <w:tabs>
          <w:tab w:val="right" w:leader="none" w:pos="10800"/>
        </w:tabs>
        <w:spacing w:line="200" w:lineRule="atLeast"/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</w:pPr>
      <w:r w:rsidRPr="560FB358" w:rsidR="47AA3179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Implemented unit test cases using JEST/Enzyme by 80% cleaner pipelines for Azure DevOps through GitHub.</w:t>
      </w:r>
    </w:p>
    <w:p w:rsidR="0AAADF9C" w:rsidP="560FB358" w:rsidRDefault="0AAADF9C" w14:paraId="27C6E98A" w14:textId="4894B5EB">
      <w:pPr>
        <w:spacing w:line="200" w:lineRule="atLeast"/>
        <w:ind w:left="0" w:hanging="0"/>
        <w:rPr>
          <w:color w:val="auto"/>
          <w:sz w:val="12"/>
          <w:szCs w:val="12"/>
        </w:rPr>
      </w:pPr>
    </w:p>
    <w:p w:rsidR="47AA3179" w:rsidP="560FB358" w:rsidRDefault="47AA3179" w14:paraId="3347B067" w14:textId="3D60E067">
      <w:pPr>
        <w:pBdr>
          <w:bottom w:val="single" w:color="000000" w:sz="12" w:space="0"/>
        </w:pBdr>
        <w:spacing w:line="200" w:lineRule="atLeast"/>
        <w:rPr>
          <w:b w:val="1"/>
          <w:bCs w:val="1"/>
          <w:caps w:val="1"/>
          <w:color w:val="auto"/>
          <w:sz w:val="18"/>
          <w:szCs w:val="18"/>
        </w:rPr>
      </w:pPr>
      <w:r w:rsidRPr="2F4A322A" w:rsidR="47AA3179">
        <w:rPr>
          <w:b w:val="1"/>
          <w:bCs w:val="1"/>
          <w:caps w:val="1"/>
          <w:color w:val="auto"/>
          <w:sz w:val="18"/>
          <w:szCs w:val="18"/>
        </w:rPr>
        <w:t>WORK EXPERIENCE</w:t>
      </w:r>
    </w:p>
    <w:p w:rsidR="47AA3179" w:rsidP="2F4A322A" w:rsidRDefault="47AA3179" w14:paraId="73576E61" w14:textId="7AF249EC">
      <w:pPr>
        <w:pStyle w:val="Normal"/>
        <w:tabs>
          <w:tab w:val="right" w:leader="none" w:pos="10800"/>
        </w:tabs>
        <w:spacing w:line="200" w:lineRule="atLeast"/>
        <w:rPr>
          <w:rStyle w:val="fs13fw6overflow-hidden"/>
          <w:b w:val="1"/>
          <w:bCs w:val="1"/>
          <w:color w:val="auto"/>
          <w:sz w:val="18"/>
          <w:szCs w:val="18"/>
        </w:rPr>
      </w:pPr>
      <w:r w:rsidRPr="2F4A322A" w:rsidR="47AA3179">
        <w:rPr>
          <w:rStyle w:val="fs13fw6overflow-hidden"/>
          <w:b w:val="1"/>
          <w:bCs w:val="1"/>
          <w:color w:val="auto"/>
          <w:sz w:val="18"/>
          <w:szCs w:val="18"/>
        </w:rPr>
        <w:t>Grader/Teaching Assistant (16hrs/</w:t>
      </w:r>
      <w:bookmarkStart w:name="_Int_f2FemLm9" w:id="1495719323"/>
      <w:r w:rsidRPr="2F4A322A" w:rsidR="47AA3179">
        <w:rPr>
          <w:rStyle w:val="fs13fw6overflow-hidden"/>
          <w:b w:val="1"/>
          <w:bCs w:val="1"/>
          <w:color w:val="auto"/>
          <w:sz w:val="18"/>
          <w:szCs w:val="18"/>
        </w:rPr>
        <w:t>week)</w:t>
      </w:r>
      <w:r>
        <w:tab/>
      </w:r>
      <w:bookmarkEnd w:id="1495719323"/>
      <w:r w:rsidRPr="2F4A322A" w:rsidR="47AA3179">
        <w:rPr>
          <w:rStyle w:val="fs13fw6overflow-hidden"/>
          <w:b w:val="1"/>
          <w:bCs w:val="1"/>
          <w:color w:val="auto"/>
          <w:sz w:val="18"/>
          <w:szCs w:val="18"/>
        </w:rPr>
        <w:t>August 2024 – December 2024</w:t>
      </w:r>
    </w:p>
    <w:p w:rsidR="47AA3179" w:rsidP="560FB358" w:rsidRDefault="47AA3179" w14:paraId="774D6353" w14:textId="57873B2B">
      <w:pPr>
        <w:tabs>
          <w:tab w:val="right" w:leader="none" w:pos="10800"/>
        </w:tabs>
        <w:spacing w:line="200" w:lineRule="atLeast"/>
        <w:rPr>
          <w:rStyle w:val="fs13fw6overflow-hidden"/>
          <w:b w:val="1"/>
          <w:bCs w:val="1"/>
          <w:color w:val="auto"/>
          <w:sz w:val="18"/>
          <w:szCs w:val="18"/>
        </w:rPr>
      </w:pPr>
      <w:r w:rsidRPr="560FB358" w:rsidR="47AA3179">
        <w:rPr>
          <w:rStyle w:val="fs13fw4overflow-hidden"/>
          <w:b w:val="1"/>
          <w:bCs w:val="1"/>
          <w:i w:val="0"/>
          <w:iCs w:val="0"/>
          <w:color w:val="auto"/>
          <w:sz w:val="18"/>
          <w:szCs w:val="18"/>
        </w:rPr>
        <w:t xml:space="preserve">Arizona State </w:t>
      </w:r>
      <w:r w:rsidRPr="560FB358" w:rsidR="47AA3179">
        <w:rPr>
          <w:rStyle w:val="fs13fw4overflow-hidden"/>
          <w:b w:val="1"/>
          <w:bCs w:val="1"/>
          <w:i w:val="0"/>
          <w:iCs w:val="0"/>
          <w:color w:val="auto"/>
          <w:sz w:val="18"/>
          <w:szCs w:val="18"/>
        </w:rPr>
        <w:t>University</w:t>
      </w:r>
      <w:r>
        <w:tab/>
      </w:r>
      <w:r w:rsidRPr="560FB358" w:rsidR="47AA3179">
        <w:rPr>
          <w:rStyle w:val="fs13fw6overflow-hidden"/>
          <w:b w:val="1"/>
          <w:bCs w:val="1"/>
          <w:color w:val="auto"/>
          <w:sz w:val="18"/>
          <w:szCs w:val="18"/>
        </w:rPr>
        <w:t>Tempe</w:t>
      </w:r>
      <w:r w:rsidRPr="560FB358" w:rsidR="47AA3179">
        <w:rPr>
          <w:rStyle w:val="fs13fw6overflow-hidden"/>
          <w:b w:val="1"/>
          <w:bCs w:val="1"/>
          <w:color w:val="auto"/>
          <w:sz w:val="18"/>
          <w:szCs w:val="18"/>
        </w:rPr>
        <w:t>, Arizona, US</w:t>
      </w:r>
    </w:p>
    <w:p w:rsidR="4985AF4D" w:rsidP="560FB358" w:rsidRDefault="4985AF4D" w14:paraId="7EC8791F" w14:textId="1DF5BA4A">
      <w:pPr>
        <w:numPr>
          <w:ilvl w:val="0"/>
          <w:numId w:val="10"/>
        </w:numPr>
        <w:spacing w:line="200" w:lineRule="atLeast"/>
        <w:ind w:hanging="385"/>
        <w:rPr>
          <w:color w:val="auto"/>
          <w:sz w:val="18"/>
          <w:szCs w:val="18"/>
        </w:rPr>
      </w:pPr>
      <w:r w:rsidRPr="11DDB50E" w:rsidR="6BE9584B">
        <w:rPr>
          <w:color w:val="auto"/>
          <w:sz w:val="18"/>
          <w:szCs w:val="18"/>
        </w:rPr>
        <w:t>Guid</w:t>
      </w:r>
      <w:r w:rsidRPr="11DDB50E" w:rsidR="47AA3179">
        <w:rPr>
          <w:color w:val="auto"/>
          <w:sz w:val="18"/>
          <w:szCs w:val="18"/>
        </w:rPr>
        <w:t>ed 90 students in coursework</w:t>
      </w:r>
      <w:r w:rsidRPr="11DDB50E" w:rsidR="448E2A26">
        <w:rPr>
          <w:color w:val="auto"/>
          <w:sz w:val="18"/>
          <w:szCs w:val="18"/>
        </w:rPr>
        <w:t xml:space="preserve"> </w:t>
      </w:r>
      <w:r w:rsidRPr="11DDB50E" w:rsidR="4BEDB6C9">
        <w:rPr>
          <w:color w:val="auto"/>
          <w:sz w:val="18"/>
          <w:szCs w:val="18"/>
        </w:rPr>
        <w:t xml:space="preserve">to </w:t>
      </w:r>
      <w:r w:rsidRPr="11DDB50E" w:rsidR="448E2A26">
        <w:rPr>
          <w:color w:val="auto"/>
          <w:sz w:val="18"/>
          <w:szCs w:val="18"/>
        </w:rPr>
        <w:t>provide detailed feedback to students</w:t>
      </w:r>
      <w:r w:rsidRPr="11DDB50E" w:rsidR="4C782813">
        <w:rPr>
          <w:color w:val="auto"/>
          <w:sz w:val="18"/>
          <w:szCs w:val="18"/>
        </w:rPr>
        <w:t>.</w:t>
      </w:r>
    </w:p>
    <w:p w:rsidR="4985AF4D" w:rsidP="560FB358" w:rsidRDefault="4985AF4D" w14:paraId="0794ED46" w14:textId="11FA7F19">
      <w:pPr>
        <w:numPr>
          <w:ilvl w:val="0"/>
          <w:numId w:val="10"/>
        </w:numPr>
        <w:spacing w:line="200" w:lineRule="atLeast"/>
        <w:ind w:hanging="385"/>
        <w:rPr>
          <w:color w:val="auto"/>
          <w:sz w:val="18"/>
          <w:szCs w:val="18"/>
        </w:rPr>
      </w:pPr>
      <w:r w:rsidRPr="11DDB50E" w:rsidR="4C782813">
        <w:rPr>
          <w:color w:val="auto"/>
          <w:sz w:val="18"/>
          <w:szCs w:val="18"/>
        </w:rPr>
        <w:t xml:space="preserve">Mentored in </w:t>
      </w:r>
      <w:r w:rsidRPr="11DDB50E" w:rsidR="448E2A26">
        <w:rPr>
          <w:color w:val="auto"/>
          <w:sz w:val="18"/>
          <w:szCs w:val="18"/>
        </w:rPr>
        <w:t xml:space="preserve">20+ assignments </w:t>
      </w:r>
      <w:r w:rsidRPr="11DDB50E" w:rsidR="14F7A2C5">
        <w:rPr>
          <w:color w:val="auto"/>
          <w:sz w:val="18"/>
          <w:szCs w:val="18"/>
        </w:rPr>
        <w:t>with</w:t>
      </w:r>
      <w:r w:rsidRPr="11DDB50E" w:rsidR="448E2A26">
        <w:rPr>
          <w:color w:val="auto"/>
          <w:sz w:val="18"/>
          <w:szCs w:val="18"/>
        </w:rPr>
        <w:t xml:space="preserve"> office hours</w:t>
      </w:r>
      <w:r w:rsidRPr="11DDB50E" w:rsidR="0B6DFF37">
        <w:rPr>
          <w:color w:val="auto"/>
          <w:sz w:val="18"/>
          <w:szCs w:val="18"/>
        </w:rPr>
        <w:t xml:space="preserve">, </w:t>
      </w:r>
      <w:r w:rsidRPr="11DDB50E" w:rsidR="6F7EB051">
        <w:rPr>
          <w:color w:val="auto"/>
          <w:sz w:val="18"/>
          <w:szCs w:val="18"/>
        </w:rPr>
        <w:t xml:space="preserve">improving class performance by 10% in </w:t>
      </w:r>
      <w:r w:rsidRPr="11DDB50E" w:rsidR="3CA64C9F">
        <w:rPr>
          <w:color w:val="auto"/>
          <w:sz w:val="18"/>
          <w:szCs w:val="18"/>
        </w:rPr>
        <w:t>final test</w:t>
      </w:r>
      <w:r w:rsidRPr="11DDB50E" w:rsidR="4985AF4D">
        <w:rPr>
          <w:color w:val="auto"/>
          <w:sz w:val="18"/>
          <w:szCs w:val="18"/>
        </w:rPr>
        <w:t>.</w:t>
      </w:r>
    </w:p>
    <w:p w:rsidR="0AAADF9C" w:rsidP="560FB358" w:rsidRDefault="0AAADF9C" w14:paraId="1B0A42E5" w14:textId="72942569">
      <w:pPr>
        <w:pStyle w:val="Normal"/>
        <w:tabs>
          <w:tab w:val="right" w:leader="none" w:pos="10800"/>
        </w:tabs>
        <w:spacing w:line="200" w:lineRule="atLeast"/>
        <w:ind w:left="0"/>
        <w:jc w:val="both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12"/>
          <w:szCs w:val="12"/>
          <w:lang w:val="en-US"/>
        </w:rPr>
      </w:pPr>
    </w:p>
    <w:p w:rsidR="774E04B3" w:rsidP="560FB358" w:rsidRDefault="774E04B3" w14:paraId="2479471B" w14:textId="77777777">
      <w:pPr>
        <w:pBdr>
          <w:bottom w:val="single" w:color="000000" w:sz="12" w:space="0"/>
        </w:pBdr>
        <w:spacing w:line="200" w:lineRule="atLeast"/>
        <w:ind/>
        <w:rPr>
          <w:b w:val="1"/>
          <w:bCs w:val="1"/>
          <w:caps w:val="1"/>
          <w:color w:val="auto"/>
          <w:sz w:val="18"/>
          <w:szCs w:val="18"/>
        </w:rPr>
      </w:pPr>
      <w:r w:rsidRPr="560FB358" w:rsidR="70A332C5">
        <w:rPr>
          <w:b w:val="1"/>
          <w:bCs w:val="1"/>
          <w:caps w:val="1"/>
          <w:color w:val="auto"/>
          <w:sz w:val="18"/>
          <w:szCs w:val="18"/>
        </w:rPr>
        <w:t>education</w:t>
      </w:r>
    </w:p>
    <w:p w:rsidR="774E04B3" w:rsidP="560FB358" w:rsidRDefault="774E04B3" w14:paraId="04500EBB" w14:textId="64E10240">
      <w:pPr>
        <w:pStyle w:val="Normal"/>
        <w:tabs>
          <w:tab w:val="right" w:leader="none" w:pos="10800"/>
        </w:tabs>
        <w:spacing w:line="200" w:lineRule="atLeast"/>
        <w:ind/>
        <w:rPr>
          <w:rStyle w:val="fs13fw6"/>
          <w:b w:val="0"/>
          <w:bCs w:val="0"/>
          <w:color w:val="auto"/>
          <w:sz w:val="18"/>
          <w:szCs w:val="18"/>
        </w:rPr>
      </w:pPr>
      <w:r w:rsidRPr="560FB358" w:rsidR="4467C7F0">
        <w:rPr>
          <w:rStyle w:val="fs13fw6overflow-hidden"/>
          <w:b w:val="1"/>
          <w:bCs w:val="1"/>
          <w:i w:val="0"/>
          <w:iCs w:val="0"/>
          <w:color w:val="auto"/>
          <w:sz w:val="18"/>
          <w:szCs w:val="18"/>
        </w:rPr>
        <w:t>Master of Science,</w:t>
      </w:r>
      <w:r w:rsidRPr="560FB358" w:rsidR="4467C7F0">
        <w:rPr>
          <w:rStyle w:val="fs13fw6overflow-hidden"/>
          <w:b w:val="0"/>
          <w:bCs w:val="0"/>
          <w:color w:val="auto"/>
          <w:sz w:val="18"/>
          <w:szCs w:val="18"/>
        </w:rPr>
        <w:t xml:space="preserve"> Information </w:t>
      </w:r>
      <w:r w:rsidRPr="560FB358" w:rsidR="4467C7F0">
        <w:rPr>
          <w:rStyle w:val="fs13fw6overflow-hidden"/>
          <w:b w:val="0"/>
          <w:bCs w:val="0"/>
          <w:color w:val="auto"/>
          <w:sz w:val="18"/>
          <w:szCs w:val="18"/>
        </w:rPr>
        <w:t>Technology</w:t>
      </w:r>
      <w:r>
        <w:tab/>
      </w:r>
      <w:r w:rsidRPr="560FB358" w:rsidR="70A332C5">
        <w:rPr>
          <w:rStyle w:val="fs13fw6overflow-hidden"/>
          <w:b w:val="1"/>
          <w:bCs w:val="1"/>
          <w:color w:val="auto"/>
          <w:sz w:val="18"/>
          <w:szCs w:val="18"/>
        </w:rPr>
        <w:t>December</w:t>
      </w:r>
      <w:r w:rsidRPr="560FB358" w:rsidR="70A332C5">
        <w:rPr>
          <w:rStyle w:val="fs13fw6overflow-hidden"/>
          <w:b w:val="1"/>
          <w:bCs w:val="1"/>
          <w:color w:val="auto"/>
          <w:sz w:val="18"/>
          <w:szCs w:val="18"/>
        </w:rPr>
        <w:t xml:space="preserve"> 2024</w:t>
      </w:r>
    </w:p>
    <w:p w:rsidR="774E04B3" w:rsidP="560FB358" w:rsidRDefault="774E04B3" w14:paraId="115B7E47" w14:textId="05F33A36">
      <w:pPr>
        <w:pStyle w:val="Normal"/>
        <w:tabs>
          <w:tab w:val="right" w:leader="none" w:pos="10800"/>
        </w:tabs>
        <w:spacing w:line="200" w:lineRule="atLeast"/>
        <w:ind/>
        <w:rPr>
          <w:rStyle w:val="fs13fw6overflow-hidden"/>
          <w:b w:val="1"/>
          <w:bCs w:val="1"/>
          <w:color w:val="auto"/>
          <w:sz w:val="18"/>
          <w:szCs w:val="18"/>
        </w:rPr>
      </w:pPr>
      <w:r w:rsidRPr="560FB358" w:rsidR="04D1E4AD">
        <w:rPr>
          <w:rStyle w:val="fs13fw4overflow-hidden"/>
          <w:b w:val="1"/>
          <w:bCs w:val="1"/>
          <w:i w:val="0"/>
          <w:iCs w:val="0"/>
          <w:color w:val="auto"/>
          <w:sz w:val="18"/>
          <w:szCs w:val="18"/>
        </w:rPr>
        <w:t xml:space="preserve">Arizona State University - </w:t>
      </w:r>
      <w:r w:rsidRPr="560FB358" w:rsidR="04D1E4AD">
        <w:rPr>
          <w:rStyle w:val="fs13fw4overflow-hidden"/>
          <w:b w:val="0"/>
          <w:bCs w:val="0"/>
          <w:i w:val="0"/>
          <w:iCs w:val="0"/>
          <w:color w:val="auto"/>
          <w:sz w:val="18"/>
          <w:szCs w:val="18"/>
        </w:rPr>
        <w:t>Tempe, Arizona, US</w:t>
      </w:r>
      <w:r>
        <w:tab/>
      </w:r>
      <w:r w:rsidRPr="560FB358" w:rsidR="70A332C5">
        <w:rPr>
          <w:rStyle w:val="fs13fw6overflow-hidden"/>
          <w:b w:val="0"/>
          <w:bCs w:val="0"/>
          <w:color w:val="auto"/>
          <w:sz w:val="18"/>
          <w:szCs w:val="18"/>
        </w:rPr>
        <w:t>GPA</w:t>
      </w:r>
      <w:r w:rsidRPr="560FB358" w:rsidR="70A332C5">
        <w:rPr>
          <w:rStyle w:val="fs13fw6overflow-hidden"/>
          <w:b w:val="0"/>
          <w:bCs w:val="0"/>
          <w:color w:val="auto"/>
          <w:sz w:val="18"/>
          <w:szCs w:val="18"/>
        </w:rPr>
        <w:t xml:space="preserve">: </w:t>
      </w:r>
      <w:r w:rsidRPr="560FB358" w:rsidR="70A332C5">
        <w:rPr>
          <w:rStyle w:val="fs13fw6overflow-hidden"/>
          <w:b w:val="1"/>
          <w:bCs w:val="1"/>
          <w:color w:val="auto"/>
          <w:sz w:val="18"/>
          <w:szCs w:val="18"/>
        </w:rPr>
        <w:t>4.0</w:t>
      </w:r>
    </w:p>
    <w:p w:rsidR="73377458" w:rsidP="560FB358" w:rsidRDefault="73377458" w14:paraId="2A86A89C" w14:textId="4D839A84">
      <w:pPr>
        <w:pStyle w:val="ListParagraph"/>
        <w:numPr>
          <w:ilvl w:val="0"/>
          <w:numId w:val="43"/>
        </w:numPr>
        <w:tabs>
          <w:tab w:val="right" w:leader="none" w:pos="10800"/>
        </w:tabs>
        <w:spacing w:line="200" w:lineRule="atLeast"/>
        <w:ind/>
        <w:rPr>
          <w:rStyle w:val="fs13fw4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</w:pPr>
      <w:r w:rsidRPr="560FB358" w:rsidR="73377458">
        <w:rPr>
          <w:rStyle w:val="fs13fw4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New American University (</w:t>
      </w:r>
      <w:r w:rsidRPr="560FB358" w:rsidR="73377458">
        <w:rPr>
          <w:rStyle w:val="fs13fw4overflow-hidden"/>
          <w:rFonts w:ascii="Times New Roman" w:hAnsi="Times New Roman" w:eastAsia="Times New Roman" w:cs="Times New Roman"/>
          <w:b w:val="1"/>
          <w:bCs w:val="1"/>
          <w:noProof w:val="0"/>
          <w:color w:val="auto"/>
          <w:sz w:val="18"/>
          <w:szCs w:val="18"/>
          <w:lang w:val="en-US"/>
        </w:rPr>
        <w:t>NAmU</w:t>
      </w:r>
      <w:r w:rsidRPr="560FB358" w:rsidR="73377458">
        <w:rPr>
          <w:rStyle w:val="fs13fw4overflow-hidden"/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>) scholarship recipient</w:t>
      </w:r>
    </w:p>
    <w:p w:rsidR="43E208A7" w:rsidP="560FB358" w:rsidRDefault="43E208A7" w14:paraId="68B461CA" w14:textId="21042837">
      <w:pPr>
        <w:pStyle w:val="ListParagraph"/>
        <w:numPr>
          <w:ilvl w:val="0"/>
          <w:numId w:val="43"/>
        </w:numPr>
        <w:spacing w:line="200" w:lineRule="atLeast"/>
        <w:rPr>
          <w:color w:val="auto"/>
          <w:sz w:val="18"/>
          <w:szCs w:val="18"/>
        </w:rPr>
      </w:pPr>
      <w:r w:rsidRPr="11DDB50E" w:rsidR="43E208A7">
        <w:rPr>
          <w:color w:val="auto"/>
          <w:sz w:val="18"/>
          <w:szCs w:val="18"/>
        </w:rPr>
        <w:t>AZNext</w:t>
      </w:r>
      <w:r w:rsidRPr="11DDB50E" w:rsidR="43E208A7">
        <w:rPr>
          <w:color w:val="auto"/>
          <w:sz w:val="18"/>
          <w:szCs w:val="18"/>
        </w:rPr>
        <w:t xml:space="preserve"> Career Leadership Fellowship recipient</w:t>
      </w:r>
      <w:r w:rsidRPr="11DDB50E" w:rsidR="03600576">
        <w:rPr>
          <w:color w:val="auto"/>
          <w:sz w:val="18"/>
          <w:szCs w:val="18"/>
        </w:rPr>
        <w:t xml:space="preserve"> – </w:t>
      </w:r>
      <w:r w:rsidRPr="11DDB50E" w:rsidR="43E208A7">
        <w:rPr>
          <w:color w:val="auto"/>
          <w:sz w:val="18"/>
          <w:szCs w:val="18"/>
        </w:rPr>
        <w:t>IBM</w:t>
      </w:r>
      <w:r w:rsidRPr="11DDB50E" w:rsidR="03600576">
        <w:rPr>
          <w:color w:val="auto"/>
          <w:sz w:val="18"/>
          <w:szCs w:val="18"/>
        </w:rPr>
        <w:t xml:space="preserve">, </w:t>
      </w:r>
      <w:r w:rsidRPr="11DDB50E" w:rsidR="43E208A7">
        <w:rPr>
          <w:color w:val="auto"/>
          <w:sz w:val="18"/>
          <w:szCs w:val="18"/>
        </w:rPr>
        <w:t>AWS cloud professional skills development</w:t>
      </w:r>
    </w:p>
    <w:p w:rsidR="49D50579" w:rsidP="560FB358" w:rsidRDefault="49D50579" w14:paraId="7BC4CEA1" w14:textId="6D18E304">
      <w:pPr>
        <w:pStyle w:val="ListParagraph"/>
        <w:numPr>
          <w:ilvl w:val="0"/>
          <w:numId w:val="43"/>
        </w:numPr>
        <w:tabs>
          <w:tab w:val="right" w:leader="none" w:pos="10800"/>
        </w:tabs>
        <w:spacing w:line="200" w:lineRule="atLeast"/>
        <w:ind/>
        <w:rPr>
          <w:color w:val="auto"/>
          <w:sz w:val="18"/>
          <w:szCs w:val="18"/>
        </w:rPr>
      </w:pPr>
      <w:r w:rsidRPr="560FB358" w:rsidR="24DB17B1">
        <w:rPr>
          <w:b w:val="1"/>
          <w:bCs w:val="1"/>
          <w:color w:val="auto"/>
          <w:sz w:val="18"/>
          <w:szCs w:val="18"/>
        </w:rPr>
        <w:t xml:space="preserve">Relevant </w:t>
      </w:r>
      <w:r w:rsidRPr="560FB358" w:rsidR="49D50579">
        <w:rPr>
          <w:b w:val="1"/>
          <w:bCs w:val="1"/>
          <w:color w:val="auto"/>
          <w:sz w:val="18"/>
          <w:szCs w:val="18"/>
        </w:rPr>
        <w:t>Course</w:t>
      </w:r>
      <w:r w:rsidRPr="560FB358" w:rsidR="112CB842">
        <w:rPr>
          <w:b w:val="1"/>
          <w:bCs w:val="1"/>
          <w:color w:val="auto"/>
          <w:sz w:val="18"/>
          <w:szCs w:val="18"/>
        </w:rPr>
        <w:t>w</w:t>
      </w:r>
      <w:r w:rsidRPr="560FB358" w:rsidR="49D50579">
        <w:rPr>
          <w:b w:val="1"/>
          <w:bCs w:val="1"/>
          <w:color w:val="auto"/>
          <w:sz w:val="18"/>
          <w:szCs w:val="18"/>
        </w:rPr>
        <w:t>ork:</w:t>
      </w:r>
      <w:r w:rsidRPr="560FB358" w:rsidR="49D50579">
        <w:rPr>
          <w:color w:val="auto"/>
          <w:sz w:val="18"/>
          <w:szCs w:val="18"/>
        </w:rPr>
        <w:t xml:space="preserve"> Principles of Computer Architecture, Cloud Architecture, Technology Innovation Lab</w:t>
      </w:r>
      <w:r w:rsidRPr="560FB358" w:rsidR="4B46E395">
        <w:rPr>
          <w:color w:val="auto"/>
          <w:sz w:val="18"/>
          <w:szCs w:val="18"/>
        </w:rPr>
        <w:t>, Advanced Databases</w:t>
      </w:r>
    </w:p>
    <w:p w:rsidR="774E04B3" w:rsidP="560FB358" w:rsidRDefault="774E04B3" w14:paraId="79A048F1" w14:textId="12568F4C">
      <w:pPr>
        <w:tabs>
          <w:tab w:val="right" w:leader="none" w:pos="10800"/>
        </w:tabs>
        <w:spacing w:line="200" w:lineRule="atLeast"/>
        <w:ind/>
        <w:rPr>
          <w:rStyle w:val="fs13fw6overflow-hidden"/>
          <w:b w:val="1"/>
          <w:bCs w:val="1"/>
          <w:color w:val="auto"/>
          <w:sz w:val="12"/>
          <w:szCs w:val="12"/>
        </w:rPr>
      </w:pPr>
    </w:p>
    <w:p w:rsidR="774E04B3" w:rsidP="560FB358" w:rsidRDefault="774E04B3" w14:paraId="09FCEB98" w14:textId="6069C42F">
      <w:pPr>
        <w:pStyle w:val="Normal"/>
        <w:tabs>
          <w:tab w:val="right" w:leader="none" w:pos="10800"/>
        </w:tabs>
        <w:spacing w:line="200" w:lineRule="atLeast"/>
        <w:ind/>
        <w:rPr>
          <w:rStyle w:val="fs13fw6"/>
          <w:b w:val="0"/>
          <w:bCs w:val="0"/>
          <w:color w:val="auto"/>
          <w:sz w:val="18"/>
          <w:szCs w:val="18"/>
        </w:rPr>
      </w:pPr>
      <w:r w:rsidRPr="3691B5AC" w:rsidR="05775025">
        <w:rPr>
          <w:rStyle w:val="fs13fw6overflow-hidden"/>
          <w:b w:val="1"/>
          <w:bCs w:val="1"/>
          <w:i w:val="0"/>
          <w:iCs w:val="0"/>
          <w:color w:val="auto"/>
          <w:sz w:val="18"/>
          <w:szCs w:val="18"/>
        </w:rPr>
        <w:t>Bachelor of Technology,</w:t>
      </w:r>
      <w:r w:rsidRPr="3691B5AC" w:rsidR="05775025">
        <w:rPr>
          <w:rStyle w:val="fs13fw6overflow-hidden"/>
          <w:b w:val="0"/>
          <w:bCs w:val="0"/>
          <w:color w:val="auto"/>
          <w:sz w:val="18"/>
          <w:szCs w:val="18"/>
        </w:rPr>
        <w:t xml:space="preserve"> Computer Science </w:t>
      </w:r>
      <w:r w:rsidRPr="3691B5AC" w:rsidR="7D28A706">
        <w:rPr>
          <w:rStyle w:val="fs13fw6overflow-hidden"/>
          <w:b w:val="0"/>
          <w:bCs w:val="0"/>
          <w:color w:val="auto"/>
          <w:sz w:val="18"/>
          <w:szCs w:val="18"/>
        </w:rPr>
        <w:t>&amp;</w:t>
      </w:r>
      <w:r w:rsidRPr="3691B5AC" w:rsidR="05775025">
        <w:rPr>
          <w:rStyle w:val="fs13fw6overflow-hidden"/>
          <w:b w:val="0"/>
          <w:bCs w:val="0"/>
          <w:color w:val="auto"/>
          <w:sz w:val="18"/>
          <w:szCs w:val="18"/>
        </w:rPr>
        <w:t xml:space="preserve"> Systems </w:t>
      </w:r>
      <w:r w:rsidRPr="3691B5AC" w:rsidR="05775025">
        <w:rPr>
          <w:rStyle w:val="fs13fw6overflow-hidden"/>
          <w:b w:val="0"/>
          <w:bCs w:val="0"/>
          <w:color w:val="auto"/>
          <w:sz w:val="18"/>
          <w:szCs w:val="18"/>
        </w:rPr>
        <w:t>Engineering</w:t>
      </w:r>
      <w:r w:rsidRPr="3691B5AC" w:rsidR="35A879B2">
        <w:rPr>
          <w:rStyle w:val="fs13fw6overflow-hidden"/>
          <w:b w:val="0"/>
          <w:bCs w:val="0"/>
          <w:color w:val="auto"/>
          <w:sz w:val="18"/>
          <w:szCs w:val="18"/>
        </w:rPr>
        <w:t xml:space="preserve">                                                                                                            </w:t>
      </w:r>
      <w:r w:rsidRPr="3691B5AC" w:rsidR="70DB5EB9">
        <w:rPr>
          <w:rStyle w:val="fs13fw6overflow-hidden"/>
          <w:b w:val="0"/>
          <w:bCs w:val="0"/>
          <w:color w:val="auto"/>
          <w:sz w:val="18"/>
          <w:szCs w:val="18"/>
        </w:rPr>
        <w:t xml:space="preserve">  </w:t>
      </w:r>
      <w:r w:rsidRPr="3691B5AC" w:rsidR="70A332C5">
        <w:rPr>
          <w:rStyle w:val="fs13fw6overflow-hidden"/>
          <w:b w:val="1"/>
          <w:bCs w:val="1"/>
          <w:color w:val="auto"/>
          <w:sz w:val="18"/>
          <w:szCs w:val="18"/>
        </w:rPr>
        <w:t>April</w:t>
      </w:r>
      <w:r w:rsidRPr="3691B5AC" w:rsidR="1888A7AC">
        <w:rPr>
          <w:rStyle w:val="fs13fw6overflow-hidden"/>
          <w:b w:val="1"/>
          <w:bCs w:val="1"/>
          <w:color w:val="auto"/>
          <w:sz w:val="18"/>
          <w:szCs w:val="18"/>
        </w:rPr>
        <w:t xml:space="preserve"> </w:t>
      </w:r>
      <w:r w:rsidRPr="3691B5AC" w:rsidR="70A332C5">
        <w:rPr>
          <w:rStyle w:val="fs13fw6overflow-hidden"/>
          <w:b w:val="1"/>
          <w:bCs w:val="1"/>
          <w:color w:val="auto"/>
          <w:sz w:val="18"/>
          <w:szCs w:val="18"/>
        </w:rPr>
        <w:t>2020</w:t>
      </w:r>
    </w:p>
    <w:p w:rsidR="774E04B3" w:rsidP="560FB358" w:rsidRDefault="774E04B3" w14:paraId="56AC161E" w14:textId="16D5792D">
      <w:pPr>
        <w:pStyle w:val="Normal"/>
        <w:tabs>
          <w:tab w:val="right" w:leader="none" w:pos="10800"/>
        </w:tabs>
        <w:spacing w:line="200" w:lineRule="atLeast"/>
        <w:ind/>
        <w:rPr>
          <w:rStyle w:val="fs13fw6"/>
          <w:b w:val="0"/>
          <w:bCs w:val="0"/>
          <w:noProof w:val="0"/>
          <w:color w:val="auto"/>
          <w:sz w:val="18"/>
          <w:szCs w:val="18"/>
          <w:lang w:val="en-US"/>
        </w:rPr>
      </w:pPr>
      <w:r w:rsidRPr="3691B5AC" w:rsidR="3D3CD188">
        <w:rPr>
          <w:rStyle w:val="fs13fw4overflow-hidden"/>
          <w:b w:val="1"/>
          <w:bCs w:val="1"/>
          <w:i w:val="0"/>
          <w:iCs w:val="0"/>
          <w:color w:val="auto"/>
          <w:sz w:val="18"/>
          <w:szCs w:val="18"/>
        </w:rPr>
        <w:t xml:space="preserve">Sree </w:t>
      </w:r>
      <w:r w:rsidRPr="3691B5AC" w:rsidR="3D3CD188">
        <w:rPr>
          <w:rStyle w:val="fs13fw4overflow-hidden"/>
          <w:b w:val="1"/>
          <w:bCs w:val="1"/>
          <w:i w:val="0"/>
          <w:iCs w:val="0"/>
          <w:color w:val="auto"/>
          <w:sz w:val="18"/>
          <w:szCs w:val="18"/>
        </w:rPr>
        <w:t>Vidyanikethan</w:t>
      </w:r>
      <w:r w:rsidRPr="3691B5AC" w:rsidR="3D3CD188">
        <w:rPr>
          <w:rStyle w:val="fs13fw4overflow-hidden"/>
          <w:b w:val="1"/>
          <w:bCs w:val="1"/>
          <w:i w:val="0"/>
          <w:iCs w:val="0"/>
          <w:color w:val="auto"/>
          <w:sz w:val="18"/>
          <w:szCs w:val="18"/>
        </w:rPr>
        <w:t xml:space="preserve"> Engineering College -</w:t>
      </w:r>
      <w:r w:rsidRPr="3691B5AC" w:rsidR="3D3CD188">
        <w:rPr>
          <w:rStyle w:val="fs13fw4overflow-hidden"/>
          <w:b w:val="0"/>
          <w:bCs w:val="0"/>
          <w:i w:val="0"/>
          <w:iCs w:val="0"/>
          <w:color w:val="auto"/>
          <w:sz w:val="18"/>
          <w:szCs w:val="18"/>
        </w:rPr>
        <w:t xml:space="preserve"> Tirupati, </w:t>
      </w:r>
      <w:r w:rsidRPr="3691B5AC" w:rsidR="3D3CD188">
        <w:rPr>
          <w:rStyle w:val="fs13fw4overflow-hidden"/>
          <w:b w:val="0"/>
          <w:bCs w:val="0"/>
          <w:i w:val="0"/>
          <w:iCs w:val="0"/>
          <w:color w:val="auto"/>
          <w:sz w:val="18"/>
          <w:szCs w:val="18"/>
        </w:rPr>
        <w:t>And</w:t>
      </w:r>
      <w:r w:rsidRPr="3691B5AC" w:rsidR="3D3CD188">
        <w:rPr>
          <w:rStyle w:val="fs13fw4overflow-hidden"/>
          <w:b w:val="0"/>
          <w:bCs w:val="0"/>
          <w:i w:val="0"/>
          <w:iCs w:val="0"/>
          <w:color w:val="auto"/>
          <w:sz w:val="18"/>
          <w:szCs w:val="18"/>
        </w:rPr>
        <w:t xml:space="preserve">hra Pradesh, </w:t>
      </w:r>
      <w:r w:rsidRPr="3691B5AC" w:rsidR="3D3CD188">
        <w:rPr>
          <w:rStyle w:val="fs13fw4overflow-hidden"/>
          <w:b w:val="0"/>
          <w:bCs w:val="0"/>
          <w:i w:val="0"/>
          <w:iCs w:val="0"/>
          <w:color w:val="auto"/>
          <w:sz w:val="18"/>
          <w:szCs w:val="18"/>
        </w:rPr>
        <w:t>India</w:t>
      </w:r>
      <w:r w:rsidRPr="3691B5AC" w:rsidR="345C67A9">
        <w:rPr>
          <w:rStyle w:val="fs13fw4overflow-hidden"/>
          <w:b w:val="0"/>
          <w:bCs w:val="0"/>
          <w:i w:val="0"/>
          <w:iCs w:val="0"/>
          <w:color w:val="auto"/>
          <w:sz w:val="18"/>
          <w:szCs w:val="18"/>
        </w:rPr>
        <w:t xml:space="preserve">                                                                                                    </w:t>
      </w:r>
      <w:r w:rsidRPr="3691B5AC" w:rsidR="70A332C5">
        <w:rPr>
          <w:rStyle w:val="fs13fw6overflow-hidden"/>
          <w:b w:val="0"/>
          <w:bCs w:val="0"/>
          <w:color w:val="auto"/>
          <w:sz w:val="18"/>
          <w:szCs w:val="18"/>
        </w:rPr>
        <w:t>GPA</w:t>
      </w:r>
      <w:r w:rsidRPr="3691B5AC" w:rsidR="70A332C5">
        <w:rPr>
          <w:rStyle w:val="fs13fw6overflow-hidden"/>
          <w:b w:val="0"/>
          <w:bCs w:val="0"/>
          <w:color w:val="auto"/>
          <w:sz w:val="18"/>
          <w:szCs w:val="18"/>
        </w:rPr>
        <w:t xml:space="preserve">: </w:t>
      </w:r>
      <w:r w:rsidRPr="3691B5AC" w:rsidR="70A332C5">
        <w:rPr>
          <w:rStyle w:val="fs13fw6overflow-hidden"/>
          <w:b w:val="1"/>
          <w:bCs w:val="1"/>
          <w:color w:val="auto"/>
          <w:sz w:val="18"/>
          <w:szCs w:val="18"/>
        </w:rPr>
        <w:t>3.6</w:t>
      </w:r>
    </w:p>
    <w:p w:rsidR="31254F95" w:rsidP="560FB358" w:rsidRDefault="31254F95" w14:paraId="610282B5" w14:textId="251AA80B">
      <w:pPr>
        <w:pStyle w:val="ListParagraph"/>
        <w:numPr>
          <w:ilvl w:val="0"/>
          <w:numId w:val="42"/>
        </w:numPr>
        <w:tabs>
          <w:tab w:val="right" w:leader="none" w:pos="10800"/>
        </w:tabs>
        <w:spacing w:line="200" w:lineRule="atLeast"/>
        <w:ind/>
        <w:rPr>
          <w:color w:val="auto"/>
          <w:sz w:val="18"/>
          <w:szCs w:val="18"/>
        </w:rPr>
      </w:pPr>
      <w:r w:rsidRPr="560FB358" w:rsidR="614E6E94">
        <w:rPr>
          <w:b w:val="1"/>
          <w:bCs w:val="1"/>
          <w:color w:val="auto"/>
          <w:sz w:val="18"/>
          <w:szCs w:val="18"/>
        </w:rPr>
        <w:t xml:space="preserve">Relevant </w:t>
      </w:r>
      <w:r w:rsidRPr="560FB358" w:rsidR="31254F95">
        <w:rPr>
          <w:b w:val="1"/>
          <w:bCs w:val="1"/>
          <w:color w:val="auto"/>
          <w:sz w:val="18"/>
          <w:szCs w:val="18"/>
        </w:rPr>
        <w:t>Course</w:t>
      </w:r>
      <w:r w:rsidRPr="560FB358" w:rsidR="1AD30417">
        <w:rPr>
          <w:b w:val="1"/>
          <w:bCs w:val="1"/>
          <w:color w:val="auto"/>
          <w:sz w:val="18"/>
          <w:szCs w:val="18"/>
        </w:rPr>
        <w:t>w</w:t>
      </w:r>
      <w:r w:rsidRPr="560FB358" w:rsidR="31254F95">
        <w:rPr>
          <w:b w:val="1"/>
          <w:bCs w:val="1"/>
          <w:color w:val="auto"/>
          <w:sz w:val="18"/>
          <w:szCs w:val="18"/>
        </w:rPr>
        <w:t>ork:</w:t>
      </w:r>
      <w:r w:rsidRPr="560FB358" w:rsidR="31254F95">
        <w:rPr>
          <w:color w:val="auto"/>
          <w:sz w:val="18"/>
          <w:szCs w:val="18"/>
        </w:rPr>
        <w:t xml:space="preserve"> Web Technologies, Data Structures &amp; Algorithms</w:t>
      </w:r>
      <w:r w:rsidRPr="560FB358" w:rsidR="747671C6">
        <w:rPr>
          <w:color w:val="auto"/>
          <w:sz w:val="18"/>
          <w:szCs w:val="18"/>
        </w:rPr>
        <w:t xml:space="preserve">, </w:t>
      </w:r>
      <w:r w:rsidRPr="560FB358" w:rsidR="0FC6B43B">
        <w:rPr>
          <w:color w:val="auto"/>
          <w:sz w:val="18"/>
          <w:szCs w:val="18"/>
        </w:rPr>
        <w:t>Database Management Systems</w:t>
      </w:r>
      <w:r w:rsidRPr="560FB358" w:rsidR="1F7BB39D">
        <w:rPr>
          <w:color w:val="auto"/>
          <w:sz w:val="18"/>
          <w:szCs w:val="18"/>
        </w:rPr>
        <w:t>, Operating systems</w:t>
      </w:r>
    </w:p>
    <w:p w:rsidR="774E04B3" w:rsidP="560FB358" w:rsidRDefault="774E04B3" w14:paraId="552D8544" w14:textId="43EB79BB">
      <w:pPr>
        <w:pStyle w:val="Normal"/>
        <w:pBdr>
          <w:bottom w:val="single" w:color="000000" w:sz="12" w:space="0"/>
        </w:pBdr>
        <w:spacing w:line="200" w:lineRule="atLeast"/>
        <w:ind/>
        <w:rPr>
          <w:b w:val="1"/>
          <w:bCs w:val="1"/>
          <w:caps w:val="1"/>
          <w:noProof w:val="0"/>
          <w:color w:val="auto"/>
          <w:sz w:val="12"/>
          <w:szCs w:val="12"/>
          <w:lang w:val="en-US"/>
        </w:rPr>
      </w:pPr>
    </w:p>
    <w:p w:rsidR="623C2CDA" w:rsidP="560FB358" w:rsidRDefault="623C2CDA" w14:paraId="4DA1F538" w14:textId="61E6EE5F">
      <w:pPr>
        <w:pBdr>
          <w:bottom w:val="single" w:color="000000" w:sz="12" w:space="0"/>
        </w:pBdr>
        <w:spacing w:line="200" w:lineRule="atLeast"/>
        <w:rPr>
          <w:b w:val="1"/>
          <w:bCs w:val="1"/>
          <w:caps w:val="1"/>
          <w:color w:val="auto"/>
          <w:sz w:val="18"/>
          <w:szCs w:val="18"/>
        </w:rPr>
      </w:pPr>
      <w:r w:rsidRPr="560FB358" w:rsidR="623C2CDA">
        <w:rPr>
          <w:b w:val="1"/>
          <w:bCs w:val="1"/>
          <w:caps w:val="1"/>
          <w:color w:val="auto"/>
          <w:sz w:val="18"/>
          <w:szCs w:val="18"/>
        </w:rPr>
        <w:t>technical skills</w:t>
      </w:r>
    </w:p>
    <w:p w:rsidR="2C949109" w:rsidP="560FB358" w:rsidRDefault="2C949109" w14:paraId="3530F9AD" w14:textId="2627E928">
      <w:pPr>
        <w:pStyle w:val="ListParagraph"/>
        <w:numPr>
          <w:ilvl w:val="0"/>
          <w:numId w:val="38"/>
        </w:numPr>
        <w:spacing w:line="200" w:lineRule="atLeast"/>
        <w:rPr>
          <w:b w:val="0"/>
          <w:bCs w:val="0"/>
          <w:i w:val="0"/>
          <w:iCs w:val="0"/>
          <w:color w:val="auto"/>
          <w:sz w:val="18"/>
          <w:szCs w:val="18"/>
        </w:rPr>
      </w:pPr>
      <w:r w:rsidRPr="560FB358" w:rsidR="552C51AF">
        <w:rPr>
          <w:b w:val="1"/>
          <w:bCs w:val="1"/>
          <w:i w:val="0"/>
          <w:iCs w:val="0"/>
          <w:color w:val="auto"/>
          <w:sz w:val="18"/>
          <w:szCs w:val="18"/>
        </w:rPr>
        <w:t>Frontend</w:t>
      </w:r>
      <w:r w:rsidRPr="560FB358" w:rsidR="623C2CDA">
        <w:rPr>
          <w:b w:val="1"/>
          <w:bCs w:val="1"/>
          <w:i w:val="0"/>
          <w:iCs w:val="0"/>
          <w:color w:val="auto"/>
          <w:sz w:val="18"/>
          <w:szCs w:val="18"/>
        </w:rPr>
        <w:t>:</w:t>
      </w:r>
      <w:r w:rsidRPr="560FB358" w:rsidR="623C2CDA">
        <w:rPr>
          <w:i w:val="0"/>
          <w:iCs w:val="0"/>
          <w:color w:val="auto"/>
          <w:sz w:val="18"/>
          <w:szCs w:val="18"/>
        </w:rPr>
        <w:t xml:space="preserve"> HTML5, CSS, ES6, JavaScript, ReactJS, Redux, JEST, Enzyme, Figma</w:t>
      </w:r>
    </w:p>
    <w:p w:rsidR="774E04B3" w:rsidP="560FB358" w:rsidRDefault="774E04B3" w14:paraId="4C535177" w14:textId="6B36897D">
      <w:pPr>
        <w:pStyle w:val="ListParagraph"/>
        <w:numPr>
          <w:ilvl w:val="0"/>
          <w:numId w:val="38"/>
        </w:numPr>
        <w:spacing w:line="200" w:lineRule="atLeast"/>
        <w:ind/>
        <w:rPr>
          <w:i w:val="0"/>
          <w:iCs w:val="0"/>
          <w:color w:val="auto"/>
          <w:sz w:val="18"/>
          <w:szCs w:val="18"/>
        </w:rPr>
      </w:pPr>
      <w:r w:rsidRPr="560FB358" w:rsidR="22EB2507">
        <w:rPr>
          <w:b w:val="1"/>
          <w:bCs w:val="1"/>
          <w:i w:val="0"/>
          <w:iCs w:val="0"/>
          <w:color w:val="auto"/>
          <w:sz w:val="18"/>
          <w:szCs w:val="18"/>
        </w:rPr>
        <w:t>Backend</w:t>
      </w:r>
      <w:r w:rsidRPr="560FB358" w:rsidR="623C2CDA">
        <w:rPr>
          <w:b w:val="1"/>
          <w:bCs w:val="1"/>
          <w:i w:val="0"/>
          <w:iCs w:val="0"/>
          <w:color w:val="auto"/>
          <w:sz w:val="18"/>
          <w:szCs w:val="18"/>
        </w:rPr>
        <w:t>:</w:t>
      </w:r>
      <w:r w:rsidRPr="560FB358" w:rsidR="623C2CDA">
        <w:rPr>
          <w:i w:val="0"/>
          <w:iCs w:val="0"/>
          <w:color w:val="auto"/>
          <w:sz w:val="18"/>
          <w:szCs w:val="18"/>
        </w:rPr>
        <w:t xml:space="preserve"> Java, Python</w:t>
      </w:r>
      <w:r w:rsidRPr="560FB358" w:rsidR="36D0CD43">
        <w:rPr>
          <w:i w:val="0"/>
          <w:iCs w:val="0"/>
          <w:color w:val="auto"/>
          <w:sz w:val="18"/>
          <w:szCs w:val="18"/>
        </w:rPr>
        <w:t xml:space="preserve">, </w:t>
      </w:r>
      <w:r w:rsidRPr="560FB358" w:rsidR="36D0CD43">
        <w:rPr>
          <w:i w:val="0"/>
          <w:iCs w:val="0"/>
          <w:color w:val="auto"/>
          <w:sz w:val="18"/>
          <w:szCs w:val="18"/>
        </w:rPr>
        <w:t>GraphQL</w:t>
      </w:r>
    </w:p>
    <w:p w:rsidR="774E04B3" w:rsidP="560FB358" w:rsidRDefault="774E04B3" w14:paraId="70BF01B4" w14:textId="1C1F2B3A">
      <w:pPr>
        <w:pStyle w:val="ListParagraph"/>
        <w:numPr>
          <w:ilvl w:val="0"/>
          <w:numId w:val="38"/>
        </w:numPr>
        <w:spacing w:line="200" w:lineRule="atLeast"/>
        <w:ind/>
        <w:rPr>
          <w:b w:val="0"/>
          <w:bCs w:val="0"/>
          <w:i w:val="0"/>
          <w:iCs w:val="0"/>
          <w:color w:val="auto"/>
          <w:sz w:val="18"/>
          <w:szCs w:val="18"/>
        </w:rPr>
      </w:pPr>
      <w:r w:rsidRPr="560FB358" w:rsidR="36D0CD43">
        <w:rPr>
          <w:b w:val="1"/>
          <w:bCs w:val="1"/>
          <w:i w:val="0"/>
          <w:iCs w:val="0"/>
          <w:color w:val="auto"/>
          <w:sz w:val="18"/>
          <w:szCs w:val="18"/>
        </w:rPr>
        <w:t xml:space="preserve">Databases: </w:t>
      </w:r>
      <w:r w:rsidRPr="560FB358" w:rsidR="36D0CD43">
        <w:rPr>
          <w:i w:val="0"/>
          <w:iCs w:val="0"/>
          <w:color w:val="auto"/>
          <w:sz w:val="18"/>
          <w:szCs w:val="18"/>
        </w:rPr>
        <w:t>MySQL, Microsoft SQL Server</w:t>
      </w:r>
    </w:p>
    <w:p w:rsidR="774E04B3" w:rsidP="11DDB50E" w:rsidRDefault="774E04B3" w14:paraId="21566519" w14:textId="29379D66">
      <w:pPr>
        <w:pStyle w:val="ListParagraph"/>
        <w:numPr>
          <w:ilvl w:val="0"/>
          <w:numId w:val="38"/>
        </w:numPr>
        <w:spacing w:line="200" w:lineRule="atLeast"/>
        <w:ind/>
        <w:rPr>
          <w:i w:val="0"/>
          <w:iCs w:val="0"/>
          <w:noProof w:val="0"/>
          <w:color w:val="auto"/>
          <w:sz w:val="18"/>
          <w:szCs w:val="18"/>
          <w:lang w:val="en-US"/>
        </w:rPr>
      </w:pPr>
      <w:r w:rsidRPr="11DDB50E" w:rsidR="623C2CDA">
        <w:rPr>
          <w:b w:val="1"/>
          <w:bCs w:val="1"/>
          <w:i w:val="0"/>
          <w:iCs w:val="0"/>
          <w:color w:val="auto"/>
          <w:sz w:val="18"/>
          <w:szCs w:val="18"/>
        </w:rPr>
        <w:t>Cloud:</w:t>
      </w:r>
      <w:r w:rsidRPr="11DDB50E" w:rsidR="623C2CDA">
        <w:rPr>
          <w:i w:val="0"/>
          <w:iCs w:val="0"/>
          <w:color w:val="auto"/>
          <w:sz w:val="18"/>
          <w:szCs w:val="18"/>
        </w:rPr>
        <w:t xml:space="preserve"> Microsoft Azure (AZ900 certified), AWS</w:t>
      </w:r>
      <w:r w:rsidRPr="11DDB50E" w:rsidR="630E8D37">
        <w:rPr>
          <w:i w:val="0"/>
          <w:iCs w:val="0"/>
          <w:color w:val="auto"/>
          <w:sz w:val="18"/>
          <w:szCs w:val="18"/>
        </w:rPr>
        <w:t xml:space="preserve"> </w:t>
      </w:r>
      <w:r w:rsidRPr="11DDB50E" w:rsidR="279355E7">
        <w:rPr>
          <w:i w:val="0"/>
          <w:iCs w:val="0"/>
          <w:color w:val="auto"/>
          <w:sz w:val="18"/>
          <w:szCs w:val="18"/>
        </w:rPr>
        <w:t>(Cloud Operations</w:t>
      </w:r>
      <w:r w:rsidRPr="11DDB50E" w:rsidR="5F24CA7C">
        <w:rPr>
          <w:i w:val="0"/>
          <w:iCs w:val="0"/>
          <w:color w:val="auto"/>
          <w:sz w:val="18"/>
          <w:szCs w:val="18"/>
        </w:rPr>
        <w:t xml:space="preserve">, </w:t>
      </w:r>
      <w:r w:rsidRPr="11DDB50E" w:rsidR="279355E7">
        <w:rPr>
          <w:i w:val="0"/>
          <w:iCs w:val="0"/>
          <w:color w:val="auto"/>
          <w:sz w:val="18"/>
          <w:szCs w:val="18"/>
        </w:rPr>
        <w:t>Security Foundations)</w:t>
      </w:r>
    </w:p>
    <w:sectPr w:rsidR="00872462">
      <w:pgSz w:w="12225" w:h="15810" w:orient="portrait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X9z8+ixtWbh54" int2:id="HyxnLiqV">
      <int2:state int2:type="AugLoop_Text_Critique" int2:value="Rejected"/>
    </int2:textHash>
    <int2:textHash int2:hashCode="66lQ4SIg68PJdn" int2:id="yCJNp38D">
      <int2:state int2:type="AugLoop_Text_Critique" int2:value="Rejected"/>
    </int2:textHash>
    <int2:textHash int2:hashCode="3kffqLzRSmj9Af" int2:id="Zy1zDuUX">
      <int2:state int2:type="AugLoop_Text_Critique" int2:value="Rejected"/>
    </int2:textHash>
    <int2:textHash int2:hashCode="sQqputjYq/2/DE" int2:id="BLscwNwf">
      <int2:state int2:type="AugLoop_Text_Critique" int2:value="Rejected"/>
    </int2:textHash>
    <int2:textHash int2:hashCode="Z92UviEWdEmJTR" int2:id="dhJDZ0mD">
      <int2:state int2:type="AugLoop_Text_Critique" int2:value="Rejected"/>
    </int2:textHash>
    <int2:textHash int2:hashCode="BwQ5anZ8VKqYFH" int2:id="cz6g0igM">
      <int2:state int2:type="AugLoop_Text_Critique" int2:value="Rejected"/>
    </int2:textHash>
    <int2:textHash int2:hashCode="CWy09fPaukJpK9" int2:id="0GU9S24E">
      <int2:state int2:type="AugLoop_Text_Critique" int2:value="Rejected"/>
    </int2:textHash>
    <int2:textHash int2:hashCode="dCeJW8fSon+kH4" int2:id="osw3hBE8">
      <int2:state int2:type="AugLoop_Text_Critique" int2:value="Rejected"/>
    </int2:textHash>
    <int2:textHash int2:hashCode="TbjvyMApae3aaP" int2:id="jfni5oJY">
      <int2:state int2:type="AugLoop_Text_Critique" int2:value="Rejected"/>
    </int2:textHash>
    <int2:textHash int2:hashCode="CamHzXOmucw361" int2:id="GQMMDRIq">
      <int2:state int2:type="AugLoop_Text_Critique" int2:value="Rejected"/>
    </int2:textHash>
    <int2:textHash int2:hashCode="RN96Bf87psA7wh" int2:id="BWly9M3l">
      <int2:state int2:type="AugLoop_Text_Critique" int2:value="Rejected"/>
    </int2:textHash>
    <int2:textHash int2:hashCode="odUmHWS01153XT" int2:id="2Dbwct5i">
      <int2:state int2:type="AugLoop_Text_Critique" int2:value="Rejected"/>
    </int2:textHash>
    <int2:textHash int2:hashCode="LuC4/NkBmpCBZQ" int2:id="sGYwhsoA">
      <int2:state int2:type="AugLoop_Text_Critique" int2:value="Rejected"/>
    </int2:textHash>
    <int2:textHash int2:hashCode="yqwCXRK7X7nhMf" int2:id="afF9Q0b0">
      <int2:state int2:type="AugLoop_Text_Critique" int2:value="Rejected"/>
    </int2:textHash>
    <int2:textHash int2:hashCode="Qd2VfjBvaQEqJB" int2:id="zt3rDxQi">
      <int2:state int2:type="AugLoop_Text_Critique" int2:value="Rejected"/>
    </int2:textHash>
    <int2:textHash int2:hashCode="MDLbySD32/3bLx" int2:id="PuNXRG5K">
      <int2:state int2:type="AugLoop_Text_Critique" int2:value="Rejected"/>
    </int2:textHash>
    <int2:textHash int2:hashCode="lS8TwJtxuZgi59" int2:id="srB4mPKb">
      <int2:state int2:type="AugLoop_Text_Critique" int2:value="Rejected"/>
    </int2:textHash>
    <int2:textHash int2:hashCode="8J90VzdK7Vj/37" int2:id="W57bn6al">
      <int2:state int2:type="AugLoop_Text_Critique" int2:value="Rejected"/>
    </int2:textHash>
    <int2:textHash int2:hashCode="+ogD9RrsxBXFFO" int2:id="5niNU66O">
      <int2:state int2:type="AugLoop_Text_Critique" int2:value="Rejected"/>
    </int2:textHash>
    <int2:textHash int2:hashCode="Y9pP2VF/sNCEaJ" int2:id="8Fy7eryX">
      <int2:state int2:type="AugLoop_Text_Critique" int2:value="Rejected"/>
    </int2:textHash>
    <int2:textHash int2:hashCode="oKdjLsSNfx/hgS" int2:id="udCPOym6">
      <int2:state int2:type="AugLoop_Text_Critique" int2:value="Rejected"/>
    </int2:textHash>
    <int2:textHash int2:hashCode="s60iZtxSFLvk80" int2:id="eUgfiCw4">
      <int2:state int2:type="AugLoop_Text_Critique" int2:value="Rejected"/>
    </int2:textHash>
    <int2:textHash int2:hashCode="87xzBFM71aSbec" int2:id="PMIsdkaT">
      <int2:state int2:type="AugLoop_Text_Critique" int2:value="Rejected"/>
    </int2:textHash>
    <int2:textHash int2:hashCode="IfrJyk+F+6z4jk" int2:id="33Hwau7q">
      <int2:state int2:type="AugLoop_Text_Critique" int2:value="Rejected"/>
    </int2:textHash>
    <int2:textHash int2:hashCode="RFkZCvthpt2bSM" int2:id="LOJqcjuP">
      <int2:state int2:type="AugLoop_Text_Critique" int2:value="Rejected"/>
    </int2:textHash>
    <int2:textHash int2:hashCode="e839Vv3BHSumCg" int2:id="edkMBI5Q">
      <int2:state int2:type="AugLoop_Text_Critique" int2:value="Rejected"/>
    </int2:textHash>
    <int2:textHash int2:hashCode="0CUrJJiQdce9EK" int2:id="gCX8pVxf">
      <int2:state int2:type="AugLoop_Text_Critique" int2:value="Rejected"/>
    </int2:textHash>
    <int2:textHash int2:hashCode="3VdAoUelN6GjPK" int2:id="5wPvXxTc">
      <int2:state int2:type="AugLoop_Text_Critique" int2:value="Rejected"/>
    </int2:textHash>
    <int2:textHash int2:hashCode="P0Ivcz8VgEE2N6" int2:id="CyOgUnoZ">
      <int2:state int2:type="AugLoop_Text_Critique" int2:value="Rejected"/>
    </int2:textHash>
    <int2:textHash int2:hashCode="34rgTfxXNk1qFA" int2:id="7EmlM37Y">
      <int2:state int2:type="AugLoop_Text_Critique" int2:value="Rejected"/>
    </int2:textHash>
    <int2:textHash int2:hashCode="ank8blPVvfmZt9" int2:id="Yfwx7egY">
      <int2:state int2:type="AugLoop_Text_Critique" int2:value="Rejected"/>
    </int2:textHash>
    <int2:textHash int2:hashCode="nTV+28MengxB1o" int2:id="CaOGTEAY">
      <int2:state int2:type="AugLoop_Text_Critique" int2:value="Rejected"/>
    </int2:textHash>
    <int2:textHash int2:hashCode="JqamvWJuBpcT1b" int2:id="3ebHzxlC">
      <int2:state int2:type="AugLoop_Text_Critique" int2:value="Rejected"/>
    </int2:textHash>
    <int2:textHash int2:hashCode="oX9OHnz38K0Lo9" int2:id="4VE0wVOE">
      <int2:state int2:type="AugLoop_Text_Critique" int2:value="Rejected"/>
    </int2:textHash>
    <int2:textHash int2:hashCode="UZu2d8zo9OddiI" int2:id="4AlpjuSr">
      <int2:state int2:type="AugLoop_Text_Critique" int2:value="Rejected"/>
    </int2:textHash>
    <int2:textHash int2:hashCode="VL4WvH7rnCvvXk" int2:id="INHsevnv">
      <int2:state int2:type="AugLoop_Text_Critique" int2:value="Rejected"/>
    </int2:textHash>
    <int2:textHash int2:hashCode="n9zH8pxZ5vmrqq" int2:id="nofOkzxd">
      <int2:state int2:type="AugLoop_Text_Critique" int2:value="Rejected"/>
    </int2:textHash>
    <int2:textHash int2:hashCode="nhmjzz14Q0x657" int2:id="O7WurjIh">
      <int2:state int2:type="AugLoop_Text_Critique" int2:value="Rejected"/>
    </int2:textHash>
    <int2:textHash int2:hashCode="JB5NlRRm7ko4ve" int2:id="9e9RDNC5">
      <int2:state int2:type="AugLoop_Text_Critique" int2:value="Rejected"/>
    </int2:textHash>
    <int2:textHash int2:hashCode="NYPbLX34ZR7xnC" int2:id="7O4LePUD">
      <int2:state int2:type="AugLoop_Text_Critique" int2:value="Rejected"/>
    </int2:textHash>
    <int2:textHash int2:hashCode="za49l/pmZYUYaH" int2:id="utz3SwZZ">
      <int2:state int2:type="AugLoop_Text_Critique" int2:value="Rejected"/>
    </int2:textHash>
    <int2:textHash int2:hashCode="xVuLI56faJvLMq" int2:id="muAENUoe">
      <int2:state int2:type="AugLoop_Text_Critique" int2:value="Rejected"/>
    </int2:textHash>
    <int2:textHash int2:hashCode="ykeuI6H6Q3TzxX" int2:id="YDujdUy3">
      <int2:state int2:type="AugLoop_Text_Critique" int2:value="Rejected"/>
    </int2:textHash>
    <int2:textHash int2:hashCode="YEtWcHnsBW3FQM" int2:id="GL6SeeVa">
      <int2:state int2:type="AugLoop_Text_Critique" int2:value="Rejected"/>
    </int2:textHash>
    <int2:textHash int2:hashCode="nN0V6HbkxTAscR" int2:id="NmSIbMoy">
      <int2:state int2:type="AugLoop_Text_Critique" int2:value="Rejected"/>
    </int2:textHash>
    <int2:textHash int2:hashCode="9J6ydh2Mx4iEz8" int2:id="tMqLAMqK">
      <int2:state int2:type="AugLoop_Text_Critique" int2:value="Rejected"/>
    </int2:textHash>
    <int2:textHash int2:hashCode="1lacFmajkabO4d" int2:id="f2D5blJg">
      <int2:state int2:type="AugLoop_Text_Critique" int2:value="Rejected"/>
    </int2:textHash>
    <int2:textHash int2:hashCode="y1A1HPvvhkyO1P" int2:id="A1wtoVeL">
      <int2:state int2:type="AugLoop_Text_Critique" int2:value="Rejected"/>
    </int2:textHash>
    <int2:textHash int2:hashCode="YFPmX4fM2K6Fzl" int2:id="ZinP6T5S">
      <int2:state int2:type="AugLoop_Text_Critique" int2:value="Rejected"/>
    </int2:textHash>
    <int2:textHash int2:hashCode="wcnRjzsAG7w9ny" int2:id="Rx1pMVbm">
      <int2:state int2:type="AugLoop_Text_Critique" int2:value="Rejected"/>
    </int2:textHash>
    <int2:textHash int2:hashCode="v6+hbnw9a8U9fh" int2:id="8q6zJLCH">
      <int2:state int2:type="AugLoop_Text_Critique" int2:value="Rejected"/>
    </int2:textHash>
    <int2:textHash int2:hashCode="kr6dVhxv1v31SJ" int2:id="bmsSAgeo">
      <int2:state int2:type="AugLoop_Text_Critique" int2:value="Rejected"/>
    </int2:textHash>
    <int2:textHash int2:hashCode="LmGiGaDsSK/xMc" int2:id="jdYmSTet">
      <int2:state int2:type="AugLoop_Text_Critique" int2:value="Rejected"/>
    </int2:textHash>
    <int2:textHash int2:hashCode="uFy4whoDnEpPDS" int2:id="dAoiJvCR">
      <int2:state int2:type="AugLoop_Text_Critique" int2:value="Rejected"/>
    </int2:textHash>
    <int2:textHash int2:hashCode="x9kRSwUpOi9M7G" int2:id="L8VbvATm">
      <int2:state int2:type="AugLoop_Text_Critique" int2:value="Rejected"/>
    </int2:textHash>
    <int2:textHash int2:hashCode="4VRA15aR8tscoF" int2:id="1Jlfc05A">
      <int2:state int2:type="AugLoop_Text_Critique" int2:value="Rejected"/>
    </int2:textHash>
    <int2:bookmark int2:bookmarkName="_Int_f71D4QH7" int2:invalidationBookmarkName="" int2:hashCode="3uD/5E7aQt20yW" int2:id="bSwBVXnQ">
      <int2:state int2:type="AugLoop_Text_Critique" int2:value="Rejected"/>
    </int2:bookmark>
    <int2:bookmark int2:bookmarkName="_Int_NDsG7G8K" int2:invalidationBookmarkName="" int2:hashCode="qZJSJwAAUd+bUB" int2:id="NO7RjHcc">
      <int2:state int2:type="AugLoop_Text_Critique" int2:value="Rejected"/>
    </int2:bookmark>
    <int2:bookmark int2:bookmarkName="_Int_f2FemLm9" int2:invalidationBookmarkName="" int2:hashCode="zIsgxcpvljq2O1" int2:id="nP0iKfVR">
      <int2:state int2:type="AugLoop_Text_Critique" int2:value="Rejected"/>
    </int2:bookmark>
    <int2:bookmark int2:bookmarkName="_Int_ZPI1VGAN" int2:invalidationBookmarkName="" int2:hashCode="UTkWQTNP+fWWDj" int2:id="gbyIuJzN">
      <int2:state int2:type="AugLoop_Text_Critique" int2:value="Rejected"/>
    </int2:bookmark>
    <int2:bookmark int2:bookmarkName="_Int_zxURXv4R" int2:invalidationBookmarkName="" int2:hashCode="CPe7CZCcmVNV7D" int2:id="Lrlpl77I">
      <int2:state int2:type="AugLoop_Text_Critique" int2:value="Rejected"/>
    </int2:bookmark>
    <int2:bookmark int2:bookmarkName="_Int_anU3ZHQI" int2:invalidationBookmarkName="" int2:hashCode="VCIDGlI1MAKq5J" int2:id="evWWtmY1">
      <int2:state int2:type="AugLoop_Text_Critique" int2:value="Rejected"/>
    </int2:bookmark>
  </int2:observations>
  <int2:intelligenceSettings/>
  <int2:onDemandWorkflows>
    <int2:onDemandWorkflow int2:type="SimilarityCheck" int2:paragraphVersions="4468EED9-1385C2D8 66ADE806-4A20CD27 672A6659-6DB9D10A 54FED977-0B9463F7 07BB3582-1A4A9DF8 14EB1025-32EC297C 31F19686-77777777 3E42C171-0C1AE2DE 75A566ED-1B065F8E 4285FCC4-794F998C 6E7BEAA2-537B9B32 2ADAA950-60F9C179 61471C0C-7AA2B4AC 075FD65F-64D9B66A 63E4A9CD-5E6BFC08 6255AFF3-77777777 7D7AD5E4-590279F4 343FFDB7-0839D903 10938284-78DF220B 59F44474-2ED32316 56282422-0ED6ABA0 4CAFD275-452D7C0D 3291744C-0BC6DCB2 5FBF7746-3C1161D4 7AC5E73A-36CC0A7D 280A8782-338A33A1 74B5CE81-771878DA 166E4385-57873B2B 3D0470F9-17EC91CD 3C01C0D6-40F18F9B 0B286521-77777777 38318ECA-77777777 18E42FAA-59405A87 6D6131EA-0CD63597 0FA1C21C-7CA27D5E 15AA318D-52A04BC4 0578B04D-77777777 36BACF73-77777777 331442A0-400AAD98 1C392460-1D5012AD 01512BE8-77777777 4FA0C030-77777777 63D7512A-77777777 12FC6CBB-28465B79 28332813-77777777 76218520-679DCF17 46624170-670068C8 62C91728-77777777 47228561-6E6B8BDF 3A0B983F-72011F37 0E179000-1E9842DB 73752EBC-683B8F62 689AC296-764C0650 26F644CF-77777777 4B8484D5-5C977D59 4FD99589-5BE4F654 2E915AB1-6CBCFB97 5A223A34-22E2DBD8 6BBE48F0-4CFB9E6D 3771C7AF-7E74D1C5 76AE2297-096E2183 2A006962-1D27DBE3 7BCD2823-4D3613C1 04037308-7AF5D703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2">
    <w:nsid w:val="71188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9293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f5e6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d6a4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b0fc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5ed9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2f12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52b1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e146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fbf0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cc0ae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f141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bef7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a47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8607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caf9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5f47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f48e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5fe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9b679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c15c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697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2678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5e69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ab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79b4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b559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00000001"/>
    <w:lvl w:ilvl="0" w:tplc="523060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1AF9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C44D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1EDF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DC38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BE8F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6EFE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68C7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63D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0548D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EE64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CAB4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3A08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BE84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CC68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8478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086F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8412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6E6837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C92294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ED4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CE50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C0D9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4E2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7ACF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045D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88A2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F0AFD9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8BACC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66DC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2E79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2A3A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6E7C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BEB1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CE00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766D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39690B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A1C45F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A235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DE0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DC2B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80E0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5080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8805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3C52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6BAAB4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48A414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7813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E0FC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305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5445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1494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DEDE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9EDC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E829F4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667034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761A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285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8053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5C52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647B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AABD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6438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C52E71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E2C86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0096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8ECD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9AC2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B0FD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C6DF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8064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CA8C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97AAF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C6D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6243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44C6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D6B0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1865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D2BE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30BD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C6C7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21982D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A268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F84A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BA4C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8AE8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9431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9AC5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6011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3875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0239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A602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1474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447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F662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C2F9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660E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623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6048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8265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C033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8CE6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A2C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507A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10D6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7800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047206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8490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F8A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CCA1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403C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121B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5E8A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500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B4D2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5FAE9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8064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D41F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1CCE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72F8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B6D0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B2A3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0274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A668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073E1B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208A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5C46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869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BAAC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DA67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B2C5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EE55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DE76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4F32C9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7E35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D602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9A95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1ECB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7695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FA5D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76F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4277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2050258257">
    <w:abstractNumId w:val="0"/>
  </w:num>
  <w:num w:numId="2" w16cid:durableId="1214149407">
    <w:abstractNumId w:val="1"/>
  </w:num>
  <w:num w:numId="3" w16cid:durableId="1814640494">
    <w:abstractNumId w:val="2"/>
  </w:num>
  <w:num w:numId="4" w16cid:durableId="687948673">
    <w:abstractNumId w:val="3"/>
  </w:num>
  <w:num w:numId="5" w16cid:durableId="1585600821">
    <w:abstractNumId w:val="4"/>
  </w:num>
  <w:num w:numId="6" w16cid:durableId="1452699260">
    <w:abstractNumId w:val="5"/>
  </w:num>
  <w:num w:numId="7" w16cid:durableId="252011791">
    <w:abstractNumId w:val="6"/>
  </w:num>
  <w:num w:numId="8" w16cid:durableId="161747958">
    <w:abstractNumId w:val="7"/>
  </w:num>
  <w:num w:numId="9" w16cid:durableId="303776895">
    <w:abstractNumId w:val="8"/>
  </w:num>
  <w:num w:numId="10" w16cid:durableId="972756997">
    <w:abstractNumId w:val="9"/>
  </w:num>
  <w:num w:numId="11" w16cid:durableId="2072999920">
    <w:abstractNumId w:val="10"/>
  </w:num>
  <w:num w:numId="12" w16cid:durableId="588972200">
    <w:abstractNumId w:val="11"/>
  </w:num>
  <w:num w:numId="13" w16cid:durableId="300157969">
    <w:abstractNumId w:val="12"/>
  </w:num>
  <w:num w:numId="14" w16cid:durableId="958996923">
    <w:abstractNumId w:val="13"/>
  </w:num>
  <w:num w:numId="15" w16cid:durableId="2111971708">
    <w:abstractNumId w:val="14"/>
  </w:num>
  <w:num w:numId="16" w16cid:durableId="19371354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62"/>
    <w:rsid w:val="000B03AD"/>
    <w:rsid w:val="0049D430"/>
    <w:rsid w:val="004E2FC1"/>
    <w:rsid w:val="0059DADC"/>
    <w:rsid w:val="0061EA67"/>
    <w:rsid w:val="007C5803"/>
    <w:rsid w:val="0083C640"/>
    <w:rsid w:val="00872462"/>
    <w:rsid w:val="009F36BB"/>
    <w:rsid w:val="00AE8BF8"/>
    <w:rsid w:val="00C02AAA"/>
    <w:rsid w:val="00EC5BC3"/>
    <w:rsid w:val="0102BEE8"/>
    <w:rsid w:val="010FCC22"/>
    <w:rsid w:val="01441C93"/>
    <w:rsid w:val="016E77D7"/>
    <w:rsid w:val="016FCCA8"/>
    <w:rsid w:val="01730375"/>
    <w:rsid w:val="01804439"/>
    <w:rsid w:val="01AC9A23"/>
    <w:rsid w:val="01AE0CD9"/>
    <w:rsid w:val="01B1D174"/>
    <w:rsid w:val="01E45082"/>
    <w:rsid w:val="01ED9ECE"/>
    <w:rsid w:val="01F1821F"/>
    <w:rsid w:val="01F49B7D"/>
    <w:rsid w:val="0220CDE7"/>
    <w:rsid w:val="022259A0"/>
    <w:rsid w:val="022E81E7"/>
    <w:rsid w:val="022FEC5C"/>
    <w:rsid w:val="02446A86"/>
    <w:rsid w:val="027236BA"/>
    <w:rsid w:val="0286E7BF"/>
    <w:rsid w:val="028DE762"/>
    <w:rsid w:val="0298EB3A"/>
    <w:rsid w:val="02BFD013"/>
    <w:rsid w:val="02D56169"/>
    <w:rsid w:val="02D9127D"/>
    <w:rsid w:val="02F50A20"/>
    <w:rsid w:val="0304EA94"/>
    <w:rsid w:val="030D37E6"/>
    <w:rsid w:val="03138094"/>
    <w:rsid w:val="03315FD7"/>
    <w:rsid w:val="03426680"/>
    <w:rsid w:val="034499CF"/>
    <w:rsid w:val="03456608"/>
    <w:rsid w:val="03600576"/>
    <w:rsid w:val="036E87B7"/>
    <w:rsid w:val="03896F2F"/>
    <w:rsid w:val="038FCE6D"/>
    <w:rsid w:val="0395F1A5"/>
    <w:rsid w:val="03A875DB"/>
    <w:rsid w:val="03A943DF"/>
    <w:rsid w:val="03AD3894"/>
    <w:rsid w:val="03B289C1"/>
    <w:rsid w:val="03F1558C"/>
    <w:rsid w:val="040E82E8"/>
    <w:rsid w:val="04376533"/>
    <w:rsid w:val="045B8106"/>
    <w:rsid w:val="046F321E"/>
    <w:rsid w:val="04733B4B"/>
    <w:rsid w:val="047B06B9"/>
    <w:rsid w:val="04A5D454"/>
    <w:rsid w:val="04B92E38"/>
    <w:rsid w:val="04C5BD31"/>
    <w:rsid w:val="04D1E4AD"/>
    <w:rsid w:val="04FF2455"/>
    <w:rsid w:val="0524A757"/>
    <w:rsid w:val="0543C5D8"/>
    <w:rsid w:val="05523261"/>
    <w:rsid w:val="0555FE92"/>
    <w:rsid w:val="05775025"/>
    <w:rsid w:val="058942C1"/>
    <w:rsid w:val="059E2380"/>
    <w:rsid w:val="059EF910"/>
    <w:rsid w:val="05B9219F"/>
    <w:rsid w:val="05C778EA"/>
    <w:rsid w:val="05CE1FDE"/>
    <w:rsid w:val="05EA70CE"/>
    <w:rsid w:val="05F901EB"/>
    <w:rsid w:val="060CD56B"/>
    <w:rsid w:val="061ECF1B"/>
    <w:rsid w:val="06342CAD"/>
    <w:rsid w:val="063C47D0"/>
    <w:rsid w:val="063ECE8C"/>
    <w:rsid w:val="064BC7E3"/>
    <w:rsid w:val="06689A9C"/>
    <w:rsid w:val="06749917"/>
    <w:rsid w:val="067AF233"/>
    <w:rsid w:val="0691E049"/>
    <w:rsid w:val="06AEC553"/>
    <w:rsid w:val="06AF8FF1"/>
    <w:rsid w:val="06B100A7"/>
    <w:rsid w:val="06B14378"/>
    <w:rsid w:val="06C29EDC"/>
    <w:rsid w:val="06DF4CAB"/>
    <w:rsid w:val="06E14ABC"/>
    <w:rsid w:val="06E37A7C"/>
    <w:rsid w:val="06EA0F13"/>
    <w:rsid w:val="06F014C4"/>
    <w:rsid w:val="07219232"/>
    <w:rsid w:val="072E4DCE"/>
    <w:rsid w:val="0733FD49"/>
    <w:rsid w:val="074F6EB9"/>
    <w:rsid w:val="075732C8"/>
    <w:rsid w:val="075BD81E"/>
    <w:rsid w:val="076EF2F0"/>
    <w:rsid w:val="07771303"/>
    <w:rsid w:val="078DC8B4"/>
    <w:rsid w:val="07AE4D45"/>
    <w:rsid w:val="07C3774C"/>
    <w:rsid w:val="07DF5A25"/>
    <w:rsid w:val="07E84751"/>
    <w:rsid w:val="082125D2"/>
    <w:rsid w:val="0844132D"/>
    <w:rsid w:val="084F12E7"/>
    <w:rsid w:val="085BBE3A"/>
    <w:rsid w:val="085CE052"/>
    <w:rsid w:val="08A9B5D8"/>
    <w:rsid w:val="08B51E6D"/>
    <w:rsid w:val="08C7BF95"/>
    <w:rsid w:val="08CF40E5"/>
    <w:rsid w:val="08E231E8"/>
    <w:rsid w:val="08E8637F"/>
    <w:rsid w:val="08EC6DEF"/>
    <w:rsid w:val="0953F8E2"/>
    <w:rsid w:val="09632DE4"/>
    <w:rsid w:val="0972AC53"/>
    <w:rsid w:val="0979081B"/>
    <w:rsid w:val="09885AAF"/>
    <w:rsid w:val="09D60E1B"/>
    <w:rsid w:val="09DEF70F"/>
    <w:rsid w:val="09EF6267"/>
    <w:rsid w:val="0A0E026B"/>
    <w:rsid w:val="0A4D3169"/>
    <w:rsid w:val="0A6CF8C7"/>
    <w:rsid w:val="0A7EA1D3"/>
    <w:rsid w:val="0A7EC5E9"/>
    <w:rsid w:val="0A86F768"/>
    <w:rsid w:val="0A95FB08"/>
    <w:rsid w:val="0AA55B53"/>
    <w:rsid w:val="0AAADF9C"/>
    <w:rsid w:val="0ACB5DC3"/>
    <w:rsid w:val="0B3D3353"/>
    <w:rsid w:val="0B502262"/>
    <w:rsid w:val="0B6598A1"/>
    <w:rsid w:val="0B6DFF37"/>
    <w:rsid w:val="0B720A6B"/>
    <w:rsid w:val="0B7C9CB1"/>
    <w:rsid w:val="0B8E8FAF"/>
    <w:rsid w:val="0BA2DE0D"/>
    <w:rsid w:val="0BB113A7"/>
    <w:rsid w:val="0BB8BFA4"/>
    <w:rsid w:val="0BC27B70"/>
    <w:rsid w:val="0BEBE089"/>
    <w:rsid w:val="0BF396E9"/>
    <w:rsid w:val="0C021E42"/>
    <w:rsid w:val="0C050EE9"/>
    <w:rsid w:val="0C0977E6"/>
    <w:rsid w:val="0C20EB31"/>
    <w:rsid w:val="0C595B32"/>
    <w:rsid w:val="0C59AE59"/>
    <w:rsid w:val="0C66707C"/>
    <w:rsid w:val="0C89448A"/>
    <w:rsid w:val="0CAA1317"/>
    <w:rsid w:val="0CC65B14"/>
    <w:rsid w:val="0CE5F4F3"/>
    <w:rsid w:val="0CF9E85C"/>
    <w:rsid w:val="0D03E3EC"/>
    <w:rsid w:val="0D042CB0"/>
    <w:rsid w:val="0D07DF66"/>
    <w:rsid w:val="0D095791"/>
    <w:rsid w:val="0D09DE7E"/>
    <w:rsid w:val="0D324D5B"/>
    <w:rsid w:val="0D62A459"/>
    <w:rsid w:val="0D661D7E"/>
    <w:rsid w:val="0D86D6B7"/>
    <w:rsid w:val="0D8942AF"/>
    <w:rsid w:val="0D8A46FE"/>
    <w:rsid w:val="0DA0EDED"/>
    <w:rsid w:val="0DB13924"/>
    <w:rsid w:val="0DBC1FA3"/>
    <w:rsid w:val="0DDEF2F0"/>
    <w:rsid w:val="0DFF7AA6"/>
    <w:rsid w:val="0E10385E"/>
    <w:rsid w:val="0E11DED0"/>
    <w:rsid w:val="0E220505"/>
    <w:rsid w:val="0E25734E"/>
    <w:rsid w:val="0E28F1EE"/>
    <w:rsid w:val="0E29E815"/>
    <w:rsid w:val="0E320F91"/>
    <w:rsid w:val="0E379CAC"/>
    <w:rsid w:val="0E5988A6"/>
    <w:rsid w:val="0E5F2F00"/>
    <w:rsid w:val="0E925FE5"/>
    <w:rsid w:val="0E971C3E"/>
    <w:rsid w:val="0E9EBDF0"/>
    <w:rsid w:val="0EA6428A"/>
    <w:rsid w:val="0EE74D5A"/>
    <w:rsid w:val="0F037F24"/>
    <w:rsid w:val="0F174154"/>
    <w:rsid w:val="0F209A94"/>
    <w:rsid w:val="0F7A2816"/>
    <w:rsid w:val="0F7D9171"/>
    <w:rsid w:val="0F7DFDA3"/>
    <w:rsid w:val="0F7FC21E"/>
    <w:rsid w:val="0FC5244E"/>
    <w:rsid w:val="0FC6B43B"/>
    <w:rsid w:val="0FD0A6CD"/>
    <w:rsid w:val="0FE99388"/>
    <w:rsid w:val="1015477D"/>
    <w:rsid w:val="102B1DEB"/>
    <w:rsid w:val="10359D9E"/>
    <w:rsid w:val="1039E28A"/>
    <w:rsid w:val="104806F6"/>
    <w:rsid w:val="1059FFE6"/>
    <w:rsid w:val="1068B687"/>
    <w:rsid w:val="106ED65E"/>
    <w:rsid w:val="107CA3AF"/>
    <w:rsid w:val="1086FA19"/>
    <w:rsid w:val="10876227"/>
    <w:rsid w:val="10A43161"/>
    <w:rsid w:val="10B11908"/>
    <w:rsid w:val="10B51C9D"/>
    <w:rsid w:val="10C745DE"/>
    <w:rsid w:val="10D3CF00"/>
    <w:rsid w:val="10E1FB14"/>
    <w:rsid w:val="10E9DBB3"/>
    <w:rsid w:val="10F0D116"/>
    <w:rsid w:val="112CB842"/>
    <w:rsid w:val="11425DD1"/>
    <w:rsid w:val="115278C5"/>
    <w:rsid w:val="115AC000"/>
    <w:rsid w:val="1172362F"/>
    <w:rsid w:val="117C35D0"/>
    <w:rsid w:val="1187F5AF"/>
    <w:rsid w:val="119442AC"/>
    <w:rsid w:val="119D8513"/>
    <w:rsid w:val="11A9306F"/>
    <w:rsid w:val="11D2F48F"/>
    <w:rsid w:val="11D6E3CE"/>
    <w:rsid w:val="11DDB50E"/>
    <w:rsid w:val="11F409DB"/>
    <w:rsid w:val="11FE9785"/>
    <w:rsid w:val="1232E983"/>
    <w:rsid w:val="124AA1FF"/>
    <w:rsid w:val="1259DC1A"/>
    <w:rsid w:val="12AC99DB"/>
    <w:rsid w:val="12C20E10"/>
    <w:rsid w:val="12DECBF2"/>
    <w:rsid w:val="12F8D80E"/>
    <w:rsid w:val="1327AA97"/>
    <w:rsid w:val="1346B0B5"/>
    <w:rsid w:val="1352E782"/>
    <w:rsid w:val="138A7D9A"/>
    <w:rsid w:val="1397BC00"/>
    <w:rsid w:val="13B82B68"/>
    <w:rsid w:val="13B8FDBE"/>
    <w:rsid w:val="13BA15B9"/>
    <w:rsid w:val="13D6F8B8"/>
    <w:rsid w:val="13E8D4BB"/>
    <w:rsid w:val="13F364D0"/>
    <w:rsid w:val="13F7B513"/>
    <w:rsid w:val="13FF3D54"/>
    <w:rsid w:val="140E4D49"/>
    <w:rsid w:val="1464EC63"/>
    <w:rsid w:val="1468C363"/>
    <w:rsid w:val="14768E1E"/>
    <w:rsid w:val="147ACC33"/>
    <w:rsid w:val="1485BBFE"/>
    <w:rsid w:val="14955540"/>
    <w:rsid w:val="14AF8824"/>
    <w:rsid w:val="14E9D15F"/>
    <w:rsid w:val="14F7A2C5"/>
    <w:rsid w:val="1532BBCC"/>
    <w:rsid w:val="1532C89C"/>
    <w:rsid w:val="153675E2"/>
    <w:rsid w:val="153DD4A3"/>
    <w:rsid w:val="15538D6E"/>
    <w:rsid w:val="155935C9"/>
    <w:rsid w:val="15623ED6"/>
    <w:rsid w:val="156AF314"/>
    <w:rsid w:val="1577E893"/>
    <w:rsid w:val="15DA1668"/>
    <w:rsid w:val="15E78B57"/>
    <w:rsid w:val="161DD22C"/>
    <w:rsid w:val="162A4B79"/>
    <w:rsid w:val="162C7D0A"/>
    <w:rsid w:val="167B58EA"/>
    <w:rsid w:val="169A3EA1"/>
    <w:rsid w:val="169AFA08"/>
    <w:rsid w:val="16B87D7D"/>
    <w:rsid w:val="16CAB6F3"/>
    <w:rsid w:val="16CB0B01"/>
    <w:rsid w:val="16CBDE36"/>
    <w:rsid w:val="16CD8479"/>
    <w:rsid w:val="16E1D4F8"/>
    <w:rsid w:val="16E5E53B"/>
    <w:rsid w:val="16ED982F"/>
    <w:rsid w:val="16F175EF"/>
    <w:rsid w:val="16F5A7B4"/>
    <w:rsid w:val="17028FFC"/>
    <w:rsid w:val="170753E6"/>
    <w:rsid w:val="1709C9C1"/>
    <w:rsid w:val="1716811B"/>
    <w:rsid w:val="171AE697"/>
    <w:rsid w:val="172CDF3B"/>
    <w:rsid w:val="1736CCD9"/>
    <w:rsid w:val="174AAFCB"/>
    <w:rsid w:val="1783F8B6"/>
    <w:rsid w:val="1788EC47"/>
    <w:rsid w:val="179B66EA"/>
    <w:rsid w:val="17BFE3B7"/>
    <w:rsid w:val="17CDE4FA"/>
    <w:rsid w:val="17E6880E"/>
    <w:rsid w:val="17F15DE8"/>
    <w:rsid w:val="17F3ED66"/>
    <w:rsid w:val="1803CA60"/>
    <w:rsid w:val="180ECBE2"/>
    <w:rsid w:val="1818D251"/>
    <w:rsid w:val="1826496B"/>
    <w:rsid w:val="1839F222"/>
    <w:rsid w:val="184F25E9"/>
    <w:rsid w:val="1866CEFD"/>
    <w:rsid w:val="18708173"/>
    <w:rsid w:val="1882929E"/>
    <w:rsid w:val="1888A7AC"/>
    <w:rsid w:val="18986020"/>
    <w:rsid w:val="18AC7E21"/>
    <w:rsid w:val="18B091A1"/>
    <w:rsid w:val="1920D310"/>
    <w:rsid w:val="194D9EB2"/>
    <w:rsid w:val="19500119"/>
    <w:rsid w:val="1958B073"/>
    <w:rsid w:val="1987928B"/>
    <w:rsid w:val="1999A01D"/>
    <w:rsid w:val="19A17467"/>
    <w:rsid w:val="19A72E66"/>
    <w:rsid w:val="19A744BB"/>
    <w:rsid w:val="19CD6BCB"/>
    <w:rsid w:val="19CEF9C0"/>
    <w:rsid w:val="19E14D00"/>
    <w:rsid w:val="19EB6521"/>
    <w:rsid w:val="19EDC0D5"/>
    <w:rsid w:val="19F1E6AB"/>
    <w:rsid w:val="1A015D06"/>
    <w:rsid w:val="1A0E52E7"/>
    <w:rsid w:val="1A1D565E"/>
    <w:rsid w:val="1A204D42"/>
    <w:rsid w:val="1A21336B"/>
    <w:rsid w:val="1A4C50E8"/>
    <w:rsid w:val="1AA57265"/>
    <w:rsid w:val="1ABE85E0"/>
    <w:rsid w:val="1ACB21FC"/>
    <w:rsid w:val="1AD30417"/>
    <w:rsid w:val="1AD54331"/>
    <w:rsid w:val="1AE9BBEA"/>
    <w:rsid w:val="1AF53467"/>
    <w:rsid w:val="1AF54593"/>
    <w:rsid w:val="1B15C9EE"/>
    <w:rsid w:val="1B223635"/>
    <w:rsid w:val="1B295470"/>
    <w:rsid w:val="1B3A22C0"/>
    <w:rsid w:val="1B464BD2"/>
    <w:rsid w:val="1B491579"/>
    <w:rsid w:val="1B5AF827"/>
    <w:rsid w:val="1B609221"/>
    <w:rsid w:val="1B8CB113"/>
    <w:rsid w:val="1BC74EE1"/>
    <w:rsid w:val="1BD12012"/>
    <w:rsid w:val="1C02067B"/>
    <w:rsid w:val="1C1CD90C"/>
    <w:rsid w:val="1C2CAA7E"/>
    <w:rsid w:val="1C305F2C"/>
    <w:rsid w:val="1C3543DC"/>
    <w:rsid w:val="1C481BDC"/>
    <w:rsid w:val="1C59C746"/>
    <w:rsid w:val="1C5ECD31"/>
    <w:rsid w:val="1C66F737"/>
    <w:rsid w:val="1C70CFE3"/>
    <w:rsid w:val="1C8774A9"/>
    <w:rsid w:val="1CB3A338"/>
    <w:rsid w:val="1CB82F7A"/>
    <w:rsid w:val="1CED4F8D"/>
    <w:rsid w:val="1CF14B02"/>
    <w:rsid w:val="1D506EB0"/>
    <w:rsid w:val="1D52BBDB"/>
    <w:rsid w:val="1DA9A57F"/>
    <w:rsid w:val="1DC119AE"/>
    <w:rsid w:val="1DCE4196"/>
    <w:rsid w:val="1DF90415"/>
    <w:rsid w:val="1E123342"/>
    <w:rsid w:val="1E38DEFA"/>
    <w:rsid w:val="1E3AC8AF"/>
    <w:rsid w:val="1E6C5C40"/>
    <w:rsid w:val="1E71C273"/>
    <w:rsid w:val="1E722364"/>
    <w:rsid w:val="1E7BC009"/>
    <w:rsid w:val="1E7C6889"/>
    <w:rsid w:val="1E9C5A60"/>
    <w:rsid w:val="1EA951AC"/>
    <w:rsid w:val="1EC310E6"/>
    <w:rsid w:val="1EE73C3C"/>
    <w:rsid w:val="1EF94ED1"/>
    <w:rsid w:val="1F1374A5"/>
    <w:rsid w:val="1F25C7F2"/>
    <w:rsid w:val="1F36625C"/>
    <w:rsid w:val="1F5921F0"/>
    <w:rsid w:val="1F5A0112"/>
    <w:rsid w:val="1F69BD32"/>
    <w:rsid w:val="1F6C0E51"/>
    <w:rsid w:val="1F70E404"/>
    <w:rsid w:val="1F7BB39D"/>
    <w:rsid w:val="1F7C8730"/>
    <w:rsid w:val="1F811265"/>
    <w:rsid w:val="1F95F5D7"/>
    <w:rsid w:val="1FA32C90"/>
    <w:rsid w:val="1FA4CF9E"/>
    <w:rsid w:val="2014AD60"/>
    <w:rsid w:val="201BB2FA"/>
    <w:rsid w:val="20466A11"/>
    <w:rsid w:val="20831192"/>
    <w:rsid w:val="20893686"/>
    <w:rsid w:val="208C944A"/>
    <w:rsid w:val="2091EE13"/>
    <w:rsid w:val="20C68526"/>
    <w:rsid w:val="20C70984"/>
    <w:rsid w:val="20CDE5BB"/>
    <w:rsid w:val="20D2240F"/>
    <w:rsid w:val="2115F141"/>
    <w:rsid w:val="212032EC"/>
    <w:rsid w:val="2121445E"/>
    <w:rsid w:val="213D552C"/>
    <w:rsid w:val="21551606"/>
    <w:rsid w:val="215BAECD"/>
    <w:rsid w:val="2188497C"/>
    <w:rsid w:val="219189CD"/>
    <w:rsid w:val="21AFE914"/>
    <w:rsid w:val="21B77C34"/>
    <w:rsid w:val="21D4EB98"/>
    <w:rsid w:val="21D8108D"/>
    <w:rsid w:val="21E3031C"/>
    <w:rsid w:val="21E757AC"/>
    <w:rsid w:val="21F5A0A0"/>
    <w:rsid w:val="2201FAAF"/>
    <w:rsid w:val="2210046C"/>
    <w:rsid w:val="221DDD9A"/>
    <w:rsid w:val="2244EA63"/>
    <w:rsid w:val="22523C9D"/>
    <w:rsid w:val="22538F0F"/>
    <w:rsid w:val="225BC603"/>
    <w:rsid w:val="2264439F"/>
    <w:rsid w:val="22912497"/>
    <w:rsid w:val="22C10E7F"/>
    <w:rsid w:val="22C6C81D"/>
    <w:rsid w:val="22CE009D"/>
    <w:rsid w:val="22D26C96"/>
    <w:rsid w:val="22EB2507"/>
    <w:rsid w:val="230FF821"/>
    <w:rsid w:val="23443191"/>
    <w:rsid w:val="234B753A"/>
    <w:rsid w:val="2375BFF8"/>
    <w:rsid w:val="23814D1B"/>
    <w:rsid w:val="23A77EE8"/>
    <w:rsid w:val="23C4EC5D"/>
    <w:rsid w:val="23E42CB2"/>
    <w:rsid w:val="23F055F2"/>
    <w:rsid w:val="240D1A45"/>
    <w:rsid w:val="24144A07"/>
    <w:rsid w:val="24538057"/>
    <w:rsid w:val="2472431C"/>
    <w:rsid w:val="2478EE6C"/>
    <w:rsid w:val="24AB105B"/>
    <w:rsid w:val="24B330F1"/>
    <w:rsid w:val="24B94BF2"/>
    <w:rsid w:val="24D3C064"/>
    <w:rsid w:val="24DB17B1"/>
    <w:rsid w:val="24F32E4E"/>
    <w:rsid w:val="251ADFC3"/>
    <w:rsid w:val="25520981"/>
    <w:rsid w:val="258751A3"/>
    <w:rsid w:val="259A8842"/>
    <w:rsid w:val="25A2101C"/>
    <w:rsid w:val="25AECCBF"/>
    <w:rsid w:val="25D9A54D"/>
    <w:rsid w:val="25F39450"/>
    <w:rsid w:val="2620E9F6"/>
    <w:rsid w:val="262F8486"/>
    <w:rsid w:val="2657BE76"/>
    <w:rsid w:val="2665AA24"/>
    <w:rsid w:val="2690243C"/>
    <w:rsid w:val="26929035"/>
    <w:rsid w:val="26A51F14"/>
    <w:rsid w:val="26D5E185"/>
    <w:rsid w:val="26E81459"/>
    <w:rsid w:val="26FA5963"/>
    <w:rsid w:val="27028206"/>
    <w:rsid w:val="270B908F"/>
    <w:rsid w:val="271D971A"/>
    <w:rsid w:val="27360F2C"/>
    <w:rsid w:val="276DACB0"/>
    <w:rsid w:val="2788CD45"/>
    <w:rsid w:val="279355E7"/>
    <w:rsid w:val="2798D962"/>
    <w:rsid w:val="27C61F46"/>
    <w:rsid w:val="27CB51C0"/>
    <w:rsid w:val="27F0317C"/>
    <w:rsid w:val="27FCF2D0"/>
    <w:rsid w:val="27FF93E8"/>
    <w:rsid w:val="28082C3D"/>
    <w:rsid w:val="2827E01D"/>
    <w:rsid w:val="282CFE0B"/>
    <w:rsid w:val="28562428"/>
    <w:rsid w:val="2857F7CF"/>
    <w:rsid w:val="2865C943"/>
    <w:rsid w:val="28799EAF"/>
    <w:rsid w:val="288AEA01"/>
    <w:rsid w:val="289C6475"/>
    <w:rsid w:val="28BFA211"/>
    <w:rsid w:val="28D656FC"/>
    <w:rsid w:val="28E5EDFB"/>
    <w:rsid w:val="294A9A1F"/>
    <w:rsid w:val="295C0899"/>
    <w:rsid w:val="296395C6"/>
    <w:rsid w:val="2976C5E7"/>
    <w:rsid w:val="29775987"/>
    <w:rsid w:val="29863C64"/>
    <w:rsid w:val="299CBB86"/>
    <w:rsid w:val="29BDA1D8"/>
    <w:rsid w:val="29D1B14B"/>
    <w:rsid w:val="29EA1D8B"/>
    <w:rsid w:val="29F97A8F"/>
    <w:rsid w:val="2A044AE8"/>
    <w:rsid w:val="2A2E1F09"/>
    <w:rsid w:val="2A3193DB"/>
    <w:rsid w:val="2A363F8A"/>
    <w:rsid w:val="2A520FB4"/>
    <w:rsid w:val="2A6B8F83"/>
    <w:rsid w:val="2A821E07"/>
    <w:rsid w:val="2AC3CB1F"/>
    <w:rsid w:val="2AEA44F6"/>
    <w:rsid w:val="2AF190B9"/>
    <w:rsid w:val="2B011B3E"/>
    <w:rsid w:val="2B11C64D"/>
    <w:rsid w:val="2B226857"/>
    <w:rsid w:val="2B40EF98"/>
    <w:rsid w:val="2B4F01C4"/>
    <w:rsid w:val="2B617A2A"/>
    <w:rsid w:val="2B6EAC33"/>
    <w:rsid w:val="2B7B37E5"/>
    <w:rsid w:val="2B95A2D6"/>
    <w:rsid w:val="2B9DC88F"/>
    <w:rsid w:val="2BC7C885"/>
    <w:rsid w:val="2BD31F00"/>
    <w:rsid w:val="2BEC52FB"/>
    <w:rsid w:val="2C1DF66B"/>
    <w:rsid w:val="2C2C64D3"/>
    <w:rsid w:val="2C4DCB4B"/>
    <w:rsid w:val="2C812175"/>
    <w:rsid w:val="2C83CCE7"/>
    <w:rsid w:val="2C8DE94B"/>
    <w:rsid w:val="2C949109"/>
    <w:rsid w:val="2C967143"/>
    <w:rsid w:val="2CA14537"/>
    <w:rsid w:val="2CA6198C"/>
    <w:rsid w:val="2CCD14A2"/>
    <w:rsid w:val="2CD29560"/>
    <w:rsid w:val="2CD840D6"/>
    <w:rsid w:val="2D007D7B"/>
    <w:rsid w:val="2D028EE2"/>
    <w:rsid w:val="2D24BDC2"/>
    <w:rsid w:val="2D34D89D"/>
    <w:rsid w:val="2D510DD0"/>
    <w:rsid w:val="2D54A92C"/>
    <w:rsid w:val="2D5E9477"/>
    <w:rsid w:val="2D6B661D"/>
    <w:rsid w:val="2D6C77F8"/>
    <w:rsid w:val="2D83C098"/>
    <w:rsid w:val="2DC183A1"/>
    <w:rsid w:val="2DC3422B"/>
    <w:rsid w:val="2E103C6B"/>
    <w:rsid w:val="2E1CE1A2"/>
    <w:rsid w:val="2E3E04EE"/>
    <w:rsid w:val="2E67C829"/>
    <w:rsid w:val="2E6D42DE"/>
    <w:rsid w:val="2E9238D5"/>
    <w:rsid w:val="2E973DD8"/>
    <w:rsid w:val="2EBDFA4F"/>
    <w:rsid w:val="2EC77393"/>
    <w:rsid w:val="2F081B9B"/>
    <w:rsid w:val="2F36FB87"/>
    <w:rsid w:val="2F4A322A"/>
    <w:rsid w:val="2F4F7BC1"/>
    <w:rsid w:val="2F66326D"/>
    <w:rsid w:val="2F7164FF"/>
    <w:rsid w:val="2F763666"/>
    <w:rsid w:val="2F8FF1EE"/>
    <w:rsid w:val="2FA4E29F"/>
    <w:rsid w:val="2FB3ACCF"/>
    <w:rsid w:val="2FC4AB0A"/>
    <w:rsid w:val="2FCB84D1"/>
    <w:rsid w:val="2FE1BDC6"/>
    <w:rsid w:val="2FEE2BEF"/>
    <w:rsid w:val="2FEF3373"/>
    <w:rsid w:val="2FF6C775"/>
    <w:rsid w:val="2FFAF283"/>
    <w:rsid w:val="3052B57B"/>
    <w:rsid w:val="3061F2A3"/>
    <w:rsid w:val="306C62D0"/>
    <w:rsid w:val="309DCC1B"/>
    <w:rsid w:val="30F10D50"/>
    <w:rsid w:val="311C6F28"/>
    <w:rsid w:val="311C8598"/>
    <w:rsid w:val="31231D62"/>
    <w:rsid w:val="31254F95"/>
    <w:rsid w:val="313152A9"/>
    <w:rsid w:val="313A284B"/>
    <w:rsid w:val="3173AC3E"/>
    <w:rsid w:val="317479BC"/>
    <w:rsid w:val="31A3B8FE"/>
    <w:rsid w:val="31F9E2F2"/>
    <w:rsid w:val="32027DF7"/>
    <w:rsid w:val="320BBA29"/>
    <w:rsid w:val="32317E77"/>
    <w:rsid w:val="324AC163"/>
    <w:rsid w:val="326CCD07"/>
    <w:rsid w:val="3279B6A1"/>
    <w:rsid w:val="32BF4869"/>
    <w:rsid w:val="32F71C2D"/>
    <w:rsid w:val="3308D121"/>
    <w:rsid w:val="33100786"/>
    <w:rsid w:val="33135500"/>
    <w:rsid w:val="33237EC7"/>
    <w:rsid w:val="333757A9"/>
    <w:rsid w:val="333C1765"/>
    <w:rsid w:val="33486477"/>
    <w:rsid w:val="33564991"/>
    <w:rsid w:val="3368DE4A"/>
    <w:rsid w:val="336961FB"/>
    <w:rsid w:val="338F7775"/>
    <w:rsid w:val="3440F1C2"/>
    <w:rsid w:val="34416A71"/>
    <w:rsid w:val="3447D352"/>
    <w:rsid w:val="344C67B6"/>
    <w:rsid w:val="345C67A9"/>
    <w:rsid w:val="3492CADD"/>
    <w:rsid w:val="34B41EC2"/>
    <w:rsid w:val="34BD8F74"/>
    <w:rsid w:val="34F5028B"/>
    <w:rsid w:val="350851A3"/>
    <w:rsid w:val="350A2E9A"/>
    <w:rsid w:val="353B7EBF"/>
    <w:rsid w:val="35407DAF"/>
    <w:rsid w:val="35461D3C"/>
    <w:rsid w:val="3562F683"/>
    <w:rsid w:val="357A5278"/>
    <w:rsid w:val="358F7A52"/>
    <w:rsid w:val="3590D77A"/>
    <w:rsid w:val="35A1AE2A"/>
    <w:rsid w:val="35A719E2"/>
    <w:rsid w:val="35A879B2"/>
    <w:rsid w:val="35DD04A7"/>
    <w:rsid w:val="35EAC9AE"/>
    <w:rsid w:val="36445B35"/>
    <w:rsid w:val="36497846"/>
    <w:rsid w:val="365D450C"/>
    <w:rsid w:val="3691B5AC"/>
    <w:rsid w:val="3696C0C8"/>
    <w:rsid w:val="36B08299"/>
    <w:rsid w:val="36C50812"/>
    <w:rsid w:val="36C7DCA0"/>
    <w:rsid w:val="36D0CD43"/>
    <w:rsid w:val="36D8A111"/>
    <w:rsid w:val="36FC249D"/>
    <w:rsid w:val="370DAEB7"/>
    <w:rsid w:val="373BB0E7"/>
    <w:rsid w:val="374AFAA7"/>
    <w:rsid w:val="3761C275"/>
    <w:rsid w:val="37813CE8"/>
    <w:rsid w:val="378C3071"/>
    <w:rsid w:val="37A2F94B"/>
    <w:rsid w:val="37B2FD82"/>
    <w:rsid w:val="37FF428D"/>
    <w:rsid w:val="381FB43B"/>
    <w:rsid w:val="383C9867"/>
    <w:rsid w:val="3847BAF9"/>
    <w:rsid w:val="38493C08"/>
    <w:rsid w:val="3853A149"/>
    <w:rsid w:val="38861193"/>
    <w:rsid w:val="388C911E"/>
    <w:rsid w:val="389E2195"/>
    <w:rsid w:val="38AA324D"/>
    <w:rsid w:val="38B157C7"/>
    <w:rsid w:val="38B77BEF"/>
    <w:rsid w:val="38B88FCB"/>
    <w:rsid w:val="38B8C225"/>
    <w:rsid w:val="38D79517"/>
    <w:rsid w:val="38F088B2"/>
    <w:rsid w:val="391DFBAD"/>
    <w:rsid w:val="392FF061"/>
    <w:rsid w:val="393C5143"/>
    <w:rsid w:val="39425C75"/>
    <w:rsid w:val="394293F0"/>
    <w:rsid w:val="394E3A5C"/>
    <w:rsid w:val="3971F617"/>
    <w:rsid w:val="39931E4F"/>
    <w:rsid w:val="399684A9"/>
    <w:rsid w:val="399A73A5"/>
    <w:rsid w:val="39BC7AA7"/>
    <w:rsid w:val="3A09E4BA"/>
    <w:rsid w:val="3A78DBAF"/>
    <w:rsid w:val="3A8CB11B"/>
    <w:rsid w:val="3A92C6E8"/>
    <w:rsid w:val="3AA20C69"/>
    <w:rsid w:val="3AB3A1B2"/>
    <w:rsid w:val="3ABD0837"/>
    <w:rsid w:val="3AC58BC9"/>
    <w:rsid w:val="3ACE2BF8"/>
    <w:rsid w:val="3ADDB5E7"/>
    <w:rsid w:val="3B0DCF5A"/>
    <w:rsid w:val="3B14998C"/>
    <w:rsid w:val="3B155F3A"/>
    <w:rsid w:val="3B1621F9"/>
    <w:rsid w:val="3B418C40"/>
    <w:rsid w:val="3B41D667"/>
    <w:rsid w:val="3B41E020"/>
    <w:rsid w:val="3B4B651C"/>
    <w:rsid w:val="3B4CB2BE"/>
    <w:rsid w:val="3B7B82FA"/>
    <w:rsid w:val="3B7EF4D0"/>
    <w:rsid w:val="3BD8AE71"/>
    <w:rsid w:val="3BEBF7E1"/>
    <w:rsid w:val="3BEDC640"/>
    <w:rsid w:val="3BEFC34D"/>
    <w:rsid w:val="3BF4DA2D"/>
    <w:rsid w:val="3BFC1067"/>
    <w:rsid w:val="3C28817C"/>
    <w:rsid w:val="3C33735C"/>
    <w:rsid w:val="3C4889F6"/>
    <w:rsid w:val="3C6BA3D1"/>
    <w:rsid w:val="3C7ACD16"/>
    <w:rsid w:val="3CA64C9F"/>
    <w:rsid w:val="3CE96AF5"/>
    <w:rsid w:val="3CF60877"/>
    <w:rsid w:val="3D1125B0"/>
    <w:rsid w:val="3D20E44C"/>
    <w:rsid w:val="3D2C2A22"/>
    <w:rsid w:val="3D3CD188"/>
    <w:rsid w:val="3D438E31"/>
    <w:rsid w:val="3D476D1B"/>
    <w:rsid w:val="3D5CD51C"/>
    <w:rsid w:val="3D66C7E1"/>
    <w:rsid w:val="3D745830"/>
    <w:rsid w:val="3DBD2355"/>
    <w:rsid w:val="3DC933A0"/>
    <w:rsid w:val="3DC9414F"/>
    <w:rsid w:val="3DE5D58F"/>
    <w:rsid w:val="3DFD460A"/>
    <w:rsid w:val="3E08FB2D"/>
    <w:rsid w:val="3E31BB9F"/>
    <w:rsid w:val="3E3663BD"/>
    <w:rsid w:val="3E47755C"/>
    <w:rsid w:val="3E647E51"/>
    <w:rsid w:val="3E6FF748"/>
    <w:rsid w:val="3E73C52C"/>
    <w:rsid w:val="3E847EF1"/>
    <w:rsid w:val="3E96A75C"/>
    <w:rsid w:val="3E970F39"/>
    <w:rsid w:val="3EA2A95E"/>
    <w:rsid w:val="3EBC8D45"/>
    <w:rsid w:val="3ED60792"/>
    <w:rsid w:val="3EDC41EF"/>
    <w:rsid w:val="3EED5026"/>
    <w:rsid w:val="3EEDB730"/>
    <w:rsid w:val="3F094AC3"/>
    <w:rsid w:val="3F0F0A33"/>
    <w:rsid w:val="3F0F215E"/>
    <w:rsid w:val="3F26A69F"/>
    <w:rsid w:val="3F400115"/>
    <w:rsid w:val="3F42E1B8"/>
    <w:rsid w:val="3F4E63BC"/>
    <w:rsid w:val="3F584275"/>
    <w:rsid w:val="3F773637"/>
    <w:rsid w:val="3F8C73AE"/>
    <w:rsid w:val="3F96452E"/>
    <w:rsid w:val="3FABD62A"/>
    <w:rsid w:val="3FAE03EA"/>
    <w:rsid w:val="3FC20EFF"/>
    <w:rsid w:val="3FF02427"/>
    <w:rsid w:val="40419491"/>
    <w:rsid w:val="40858DB1"/>
    <w:rsid w:val="40C9A35E"/>
    <w:rsid w:val="40F94C95"/>
    <w:rsid w:val="40FDDC30"/>
    <w:rsid w:val="41082270"/>
    <w:rsid w:val="41214325"/>
    <w:rsid w:val="41411EDF"/>
    <w:rsid w:val="4144C14D"/>
    <w:rsid w:val="41748372"/>
    <w:rsid w:val="41ABFC98"/>
    <w:rsid w:val="41AEBCFD"/>
    <w:rsid w:val="41B1BF0E"/>
    <w:rsid w:val="41C8BD99"/>
    <w:rsid w:val="41CB959A"/>
    <w:rsid w:val="41DE3B13"/>
    <w:rsid w:val="41E54D5C"/>
    <w:rsid w:val="41E875C6"/>
    <w:rsid w:val="41F1315A"/>
    <w:rsid w:val="421AF4EB"/>
    <w:rsid w:val="4222C1BF"/>
    <w:rsid w:val="42243C86"/>
    <w:rsid w:val="4237BE1E"/>
    <w:rsid w:val="4247F1E2"/>
    <w:rsid w:val="425A40E1"/>
    <w:rsid w:val="428B6953"/>
    <w:rsid w:val="429C96CA"/>
    <w:rsid w:val="42AE9230"/>
    <w:rsid w:val="42B822BA"/>
    <w:rsid w:val="42E50338"/>
    <w:rsid w:val="42EEC616"/>
    <w:rsid w:val="42F07627"/>
    <w:rsid w:val="431C4099"/>
    <w:rsid w:val="43431F1D"/>
    <w:rsid w:val="4354A0D0"/>
    <w:rsid w:val="4357B481"/>
    <w:rsid w:val="436F77B0"/>
    <w:rsid w:val="4376C3CF"/>
    <w:rsid w:val="4379E438"/>
    <w:rsid w:val="437E940E"/>
    <w:rsid w:val="43CAE3A0"/>
    <w:rsid w:val="43CDDD9E"/>
    <w:rsid w:val="43D2C5E9"/>
    <w:rsid w:val="43DB2A89"/>
    <w:rsid w:val="43E208A7"/>
    <w:rsid w:val="43FA2ECD"/>
    <w:rsid w:val="4401C28A"/>
    <w:rsid w:val="440C7AAE"/>
    <w:rsid w:val="44141A8E"/>
    <w:rsid w:val="441FADBC"/>
    <w:rsid w:val="4423264D"/>
    <w:rsid w:val="4435531B"/>
    <w:rsid w:val="4453444B"/>
    <w:rsid w:val="4456C220"/>
    <w:rsid w:val="44639997"/>
    <w:rsid w:val="4464C73E"/>
    <w:rsid w:val="4467C7F0"/>
    <w:rsid w:val="448E2A26"/>
    <w:rsid w:val="449AD7D8"/>
    <w:rsid w:val="44AD0FB6"/>
    <w:rsid w:val="44B3D4B5"/>
    <w:rsid w:val="44CADC97"/>
    <w:rsid w:val="45097760"/>
    <w:rsid w:val="453AA626"/>
    <w:rsid w:val="453BAE22"/>
    <w:rsid w:val="455272F7"/>
    <w:rsid w:val="455B1626"/>
    <w:rsid w:val="45822438"/>
    <w:rsid w:val="4588F959"/>
    <w:rsid w:val="459D713E"/>
    <w:rsid w:val="45AA8DFD"/>
    <w:rsid w:val="45B6BB65"/>
    <w:rsid w:val="45D64C6B"/>
    <w:rsid w:val="45DA9242"/>
    <w:rsid w:val="45DEB4DB"/>
    <w:rsid w:val="45F6F64C"/>
    <w:rsid w:val="45FA9EDC"/>
    <w:rsid w:val="4623A0A6"/>
    <w:rsid w:val="462AAA4E"/>
    <w:rsid w:val="462AE563"/>
    <w:rsid w:val="46345D68"/>
    <w:rsid w:val="4660D081"/>
    <w:rsid w:val="467D34DB"/>
    <w:rsid w:val="468AC670"/>
    <w:rsid w:val="46A68196"/>
    <w:rsid w:val="46BCA5BF"/>
    <w:rsid w:val="46E52C4E"/>
    <w:rsid w:val="46FA09ED"/>
    <w:rsid w:val="46FA1FEB"/>
    <w:rsid w:val="46FDBB49"/>
    <w:rsid w:val="4714059E"/>
    <w:rsid w:val="471530D5"/>
    <w:rsid w:val="471A2AC4"/>
    <w:rsid w:val="47203FA5"/>
    <w:rsid w:val="472BD0B8"/>
    <w:rsid w:val="472D9DC8"/>
    <w:rsid w:val="47553611"/>
    <w:rsid w:val="47607988"/>
    <w:rsid w:val="477F2EFB"/>
    <w:rsid w:val="478CF8EC"/>
    <w:rsid w:val="47A9319D"/>
    <w:rsid w:val="47AA3179"/>
    <w:rsid w:val="47CFC003"/>
    <w:rsid w:val="47DE336A"/>
    <w:rsid w:val="47E7B64D"/>
    <w:rsid w:val="48093ED3"/>
    <w:rsid w:val="482E5D07"/>
    <w:rsid w:val="485A4EEB"/>
    <w:rsid w:val="48838462"/>
    <w:rsid w:val="48A871E3"/>
    <w:rsid w:val="48A8C685"/>
    <w:rsid w:val="48BB4D65"/>
    <w:rsid w:val="48D18C27"/>
    <w:rsid w:val="48E5EC5A"/>
    <w:rsid w:val="48F66EE1"/>
    <w:rsid w:val="48FDC3C6"/>
    <w:rsid w:val="49442FF9"/>
    <w:rsid w:val="4945895E"/>
    <w:rsid w:val="4949C9DB"/>
    <w:rsid w:val="4961A452"/>
    <w:rsid w:val="4985AF4D"/>
    <w:rsid w:val="498888CB"/>
    <w:rsid w:val="49C78944"/>
    <w:rsid w:val="49CBAE36"/>
    <w:rsid w:val="49D50579"/>
    <w:rsid w:val="49DDACCF"/>
    <w:rsid w:val="49F3D5B5"/>
    <w:rsid w:val="4A09B325"/>
    <w:rsid w:val="4A18C1A6"/>
    <w:rsid w:val="4A2C5688"/>
    <w:rsid w:val="4A30F63A"/>
    <w:rsid w:val="4A3FDB0D"/>
    <w:rsid w:val="4A4DA4EF"/>
    <w:rsid w:val="4A4F0E4B"/>
    <w:rsid w:val="4AA235DE"/>
    <w:rsid w:val="4AB15BFC"/>
    <w:rsid w:val="4B0771BF"/>
    <w:rsid w:val="4B1AF127"/>
    <w:rsid w:val="4B254CD8"/>
    <w:rsid w:val="4B3538A6"/>
    <w:rsid w:val="4B46E395"/>
    <w:rsid w:val="4B47E5A5"/>
    <w:rsid w:val="4B5474EC"/>
    <w:rsid w:val="4B6E2175"/>
    <w:rsid w:val="4B71572C"/>
    <w:rsid w:val="4B7A68F1"/>
    <w:rsid w:val="4BB07BA8"/>
    <w:rsid w:val="4BD35A0C"/>
    <w:rsid w:val="4BDB8931"/>
    <w:rsid w:val="4BDF19AE"/>
    <w:rsid w:val="4BEDA6C9"/>
    <w:rsid w:val="4BEDB6C9"/>
    <w:rsid w:val="4BF33AA6"/>
    <w:rsid w:val="4BF58AA8"/>
    <w:rsid w:val="4C051441"/>
    <w:rsid w:val="4C09964F"/>
    <w:rsid w:val="4C138BF9"/>
    <w:rsid w:val="4C1874C9"/>
    <w:rsid w:val="4C262433"/>
    <w:rsid w:val="4C400BF2"/>
    <w:rsid w:val="4C5F86EA"/>
    <w:rsid w:val="4C782813"/>
    <w:rsid w:val="4C7A2AA6"/>
    <w:rsid w:val="4C964715"/>
    <w:rsid w:val="4CB2825C"/>
    <w:rsid w:val="4CCC344F"/>
    <w:rsid w:val="4CD0E7AA"/>
    <w:rsid w:val="4CD7376E"/>
    <w:rsid w:val="4D0D0678"/>
    <w:rsid w:val="4D445A11"/>
    <w:rsid w:val="4D4A5B3D"/>
    <w:rsid w:val="4D7BC739"/>
    <w:rsid w:val="4DA4C0BD"/>
    <w:rsid w:val="4DEFD169"/>
    <w:rsid w:val="4DF3F480"/>
    <w:rsid w:val="4DF89418"/>
    <w:rsid w:val="4E182559"/>
    <w:rsid w:val="4E3A7287"/>
    <w:rsid w:val="4E4F3920"/>
    <w:rsid w:val="4E5CDBA1"/>
    <w:rsid w:val="4E60187A"/>
    <w:rsid w:val="4E6A26E7"/>
    <w:rsid w:val="4E94F6D8"/>
    <w:rsid w:val="4EA00741"/>
    <w:rsid w:val="4EAEE6DD"/>
    <w:rsid w:val="4EE8A605"/>
    <w:rsid w:val="4EF4E9FE"/>
    <w:rsid w:val="4EFC0BDC"/>
    <w:rsid w:val="4F0B9AAA"/>
    <w:rsid w:val="4F20B079"/>
    <w:rsid w:val="4F4781C6"/>
    <w:rsid w:val="4F489231"/>
    <w:rsid w:val="4F66946A"/>
    <w:rsid w:val="4FB85029"/>
    <w:rsid w:val="4FD72010"/>
    <w:rsid w:val="4FED4301"/>
    <w:rsid w:val="501070D0"/>
    <w:rsid w:val="501B222A"/>
    <w:rsid w:val="5025162A"/>
    <w:rsid w:val="5042192D"/>
    <w:rsid w:val="50455B05"/>
    <w:rsid w:val="50685B2C"/>
    <w:rsid w:val="506DE407"/>
    <w:rsid w:val="506EF838"/>
    <w:rsid w:val="5070230A"/>
    <w:rsid w:val="5072ED15"/>
    <w:rsid w:val="5082F122"/>
    <w:rsid w:val="50AD3591"/>
    <w:rsid w:val="50DED6DA"/>
    <w:rsid w:val="510524AC"/>
    <w:rsid w:val="5113AFE4"/>
    <w:rsid w:val="5148690F"/>
    <w:rsid w:val="5176423B"/>
    <w:rsid w:val="5177AFBE"/>
    <w:rsid w:val="517CEAF9"/>
    <w:rsid w:val="518AD72C"/>
    <w:rsid w:val="51A570C9"/>
    <w:rsid w:val="51CD1704"/>
    <w:rsid w:val="52009005"/>
    <w:rsid w:val="5211589D"/>
    <w:rsid w:val="52164022"/>
    <w:rsid w:val="524E120D"/>
    <w:rsid w:val="5263105D"/>
    <w:rsid w:val="52B4FAA0"/>
    <w:rsid w:val="52BA7DF5"/>
    <w:rsid w:val="52D01572"/>
    <w:rsid w:val="52D02EF8"/>
    <w:rsid w:val="52D0E245"/>
    <w:rsid w:val="52D202FA"/>
    <w:rsid w:val="52E00ED5"/>
    <w:rsid w:val="52E367D4"/>
    <w:rsid w:val="52F4C68C"/>
    <w:rsid w:val="530E5B7D"/>
    <w:rsid w:val="530F09E6"/>
    <w:rsid w:val="531074B6"/>
    <w:rsid w:val="53213CFC"/>
    <w:rsid w:val="532C1104"/>
    <w:rsid w:val="5358F7ED"/>
    <w:rsid w:val="53654F27"/>
    <w:rsid w:val="536AF347"/>
    <w:rsid w:val="5387AFEC"/>
    <w:rsid w:val="53A4490C"/>
    <w:rsid w:val="53ED92A1"/>
    <w:rsid w:val="541AC514"/>
    <w:rsid w:val="541C6164"/>
    <w:rsid w:val="541CBAD0"/>
    <w:rsid w:val="5426D461"/>
    <w:rsid w:val="54293053"/>
    <w:rsid w:val="542B94CC"/>
    <w:rsid w:val="54513638"/>
    <w:rsid w:val="5462AF67"/>
    <w:rsid w:val="5486E8C9"/>
    <w:rsid w:val="5491C38A"/>
    <w:rsid w:val="54A9E166"/>
    <w:rsid w:val="54BA15E0"/>
    <w:rsid w:val="54CCF79F"/>
    <w:rsid w:val="54E9CA3D"/>
    <w:rsid w:val="54F59DF2"/>
    <w:rsid w:val="5503B6A5"/>
    <w:rsid w:val="5522C445"/>
    <w:rsid w:val="55248CB2"/>
    <w:rsid w:val="552C51AF"/>
    <w:rsid w:val="552EDB46"/>
    <w:rsid w:val="5536F888"/>
    <w:rsid w:val="554FB748"/>
    <w:rsid w:val="558AA13F"/>
    <w:rsid w:val="55A356CE"/>
    <w:rsid w:val="55A6E218"/>
    <w:rsid w:val="55A8881F"/>
    <w:rsid w:val="55C60FF5"/>
    <w:rsid w:val="55CC9200"/>
    <w:rsid w:val="55F1EA78"/>
    <w:rsid w:val="5603CF82"/>
    <w:rsid w:val="56042753"/>
    <w:rsid w:val="560FB358"/>
    <w:rsid w:val="56211C80"/>
    <w:rsid w:val="564352A6"/>
    <w:rsid w:val="56536C7D"/>
    <w:rsid w:val="5655B593"/>
    <w:rsid w:val="5659D95D"/>
    <w:rsid w:val="5662F251"/>
    <w:rsid w:val="566B7CAA"/>
    <w:rsid w:val="56777F4C"/>
    <w:rsid w:val="5679660C"/>
    <w:rsid w:val="56B47667"/>
    <w:rsid w:val="56C14608"/>
    <w:rsid w:val="56D5F572"/>
    <w:rsid w:val="56E95697"/>
    <w:rsid w:val="5706070E"/>
    <w:rsid w:val="570C6E43"/>
    <w:rsid w:val="5746150D"/>
    <w:rsid w:val="577879CD"/>
    <w:rsid w:val="57836B80"/>
    <w:rsid w:val="578FDDAA"/>
    <w:rsid w:val="57984E3B"/>
    <w:rsid w:val="57EC15B0"/>
    <w:rsid w:val="57FA57CA"/>
    <w:rsid w:val="5802C089"/>
    <w:rsid w:val="582B2400"/>
    <w:rsid w:val="583DF243"/>
    <w:rsid w:val="58583F1A"/>
    <w:rsid w:val="586194D4"/>
    <w:rsid w:val="5878501A"/>
    <w:rsid w:val="5881379E"/>
    <w:rsid w:val="58880201"/>
    <w:rsid w:val="588AE110"/>
    <w:rsid w:val="5891A7BB"/>
    <w:rsid w:val="58A355B7"/>
    <w:rsid w:val="58CA6EEC"/>
    <w:rsid w:val="59136F3C"/>
    <w:rsid w:val="591D3301"/>
    <w:rsid w:val="595F39CF"/>
    <w:rsid w:val="5960A46B"/>
    <w:rsid w:val="597F957E"/>
    <w:rsid w:val="5983CEC7"/>
    <w:rsid w:val="598A21BB"/>
    <w:rsid w:val="59B469EB"/>
    <w:rsid w:val="59DED721"/>
    <w:rsid w:val="5A060489"/>
    <w:rsid w:val="5A0A62F2"/>
    <w:rsid w:val="5A21DF7B"/>
    <w:rsid w:val="5A32BC97"/>
    <w:rsid w:val="5A663F4D"/>
    <w:rsid w:val="5A6DCE7A"/>
    <w:rsid w:val="5A78BD15"/>
    <w:rsid w:val="5A945AB7"/>
    <w:rsid w:val="5A9ABD21"/>
    <w:rsid w:val="5A9D651B"/>
    <w:rsid w:val="5AA6D446"/>
    <w:rsid w:val="5AB6A986"/>
    <w:rsid w:val="5ABF0C7C"/>
    <w:rsid w:val="5AFD18ED"/>
    <w:rsid w:val="5AFD7F2A"/>
    <w:rsid w:val="5B0F79AD"/>
    <w:rsid w:val="5B2DF882"/>
    <w:rsid w:val="5B4D6723"/>
    <w:rsid w:val="5B64371C"/>
    <w:rsid w:val="5B6BCA04"/>
    <w:rsid w:val="5B72C145"/>
    <w:rsid w:val="5B934510"/>
    <w:rsid w:val="5B9F744D"/>
    <w:rsid w:val="5BA9E399"/>
    <w:rsid w:val="5BB05930"/>
    <w:rsid w:val="5BF585F1"/>
    <w:rsid w:val="5C45F520"/>
    <w:rsid w:val="5C487664"/>
    <w:rsid w:val="5C62FD28"/>
    <w:rsid w:val="5C6FBD12"/>
    <w:rsid w:val="5C7F7739"/>
    <w:rsid w:val="5C89D18A"/>
    <w:rsid w:val="5C8E56E4"/>
    <w:rsid w:val="5C94BA77"/>
    <w:rsid w:val="5C9EDDC9"/>
    <w:rsid w:val="5CAEE7D3"/>
    <w:rsid w:val="5CC97A30"/>
    <w:rsid w:val="5CD94134"/>
    <w:rsid w:val="5CE971F6"/>
    <w:rsid w:val="5D08EFAC"/>
    <w:rsid w:val="5D10B3BA"/>
    <w:rsid w:val="5D2E2D43"/>
    <w:rsid w:val="5D3415D2"/>
    <w:rsid w:val="5D356904"/>
    <w:rsid w:val="5D7D69A8"/>
    <w:rsid w:val="5D99DAFE"/>
    <w:rsid w:val="5DA81553"/>
    <w:rsid w:val="5DC48A58"/>
    <w:rsid w:val="5DD56E1D"/>
    <w:rsid w:val="5DEA8D8D"/>
    <w:rsid w:val="5DF9CB0B"/>
    <w:rsid w:val="5E0EF236"/>
    <w:rsid w:val="5E47B7EA"/>
    <w:rsid w:val="5E576860"/>
    <w:rsid w:val="5E69994F"/>
    <w:rsid w:val="5E7AA4AA"/>
    <w:rsid w:val="5E7CE4B3"/>
    <w:rsid w:val="5E7D9C91"/>
    <w:rsid w:val="5EB36B1A"/>
    <w:rsid w:val="5EC3596B"/>
    <w:rsid w:val="5F062DBA"/>
    <w:rsid w:val="5F095D26"/>
    <w:rsid w:val="5F0D5530"/>
    <w:rsid w:val="5F14CA07"/>
    <w:rsid w:val="5F1B39D0"/>
    <w:rsid w:val="5F24CA7C"/>
    <w:rsid w:val="5F2D93A0"/>
    <w:rsid w:val="5F2F46AE"/>
    <w:rsid w:val="5F81270D"/>
    <w:rsid w:val="5FE33F4F"/>
    <w:rsid w:val="5FE72196"/>
    <w:rsid w:val="5FFD87C0"/>
    <w:rsid w:val="60078878"/>
    <w:rsid w:val="600B52F8"/>
    <w:rsid w:val="6020F90D"/>
    <w:rsid w:val="6023EC0E"/>
    <w:rsid w:val="6029575C"/>
    <w:rsid w:val="602F7D82"/>
    <w:rsid w:val="60323DDB"/>
    <w:rsid w:val="60339414"/>
    <w:rsid w:val="605B5585"/>
    <w:rsid w:val="605F2FE4"/>
    <w:rsid w:val="60B617B6"/>
    <w:rsid w:val="60D0929D"/>
    <w:rsid w:val="60D4134A"/>
    <w:rsid w:val="60DCDF78"/>
    <w:rsid w:val="60DF9BF3"/>
    <w:rsid w:val="60E70FA7"/>
    <w:rsid w:val="613E037A"/>
    <w:rsid w:val="614E6E94"/>
    <w:rsid w:val="61568A82"/>
    <w:rsid w:val="619547D3"/>
    <w:rsid w:val="619C2E60"/>
    <w:rsid w:val="61EFD36A"/>
    <w:rsid w:val="61FB7971"/>
    <w:rsid w:val="623C2CDA"/>
    <w:rsid w:val="624DBC84"/>
    <w:rsid w:val="6250A4AB"/>
    <w:rsid w:val="626E6B3A"/>
    <w:rsid w:val="627928BF"/>
    <w:rsid w:val="62975F42"/>
    <w:rsid w:val="62A1AEA4"/>
    <w:rsid w:val="62EC1B9E"/>
    <w:rsid w:val="630528BE"/>
    <w:rsid w:val="63070F12"/>
    <w:rsid w:val="630E8D37"/>
    <w:rsid w:val="63141532"/>
    <w:rsid w:val="6327D1F5"/>
    <w:rsid w:val="6333C36C"/>
    <w:rsid w:val="633429F5"/>
    <w:rsid w:val="6340CBD9"/>
    <w:rsid w:val="636CA160"/>
    <w:rsid w:val="638A5996"/>
    <w:rsid w:val="638C4D14"/>
    <w:rsid w:val="639A2FCE"/>
    <w:rsid w:val="63B11118"/>
    <w:rsid w:val="63CB9684"/>
    <w:rsid w:val="63D7C4AB"/>
    <w:rsid w:val="63D9DC6D"/>
    <w:rsid w:val="64049A7A"/>
    <w:rsid w:val="64251390"/>
    <w:rsid w:val="644F601C"/>
    <w:rsid w:val="646A8088"/>
    <w:rsid w:val="646EC276"/>
    <w:rsid w:val="647D81F0"/>
    <w:rsid w:val="64831BE7"/>
    <w:rsid w:val="64880E1F"/>
    <w:rsid w:val="64F6F5C3"/>
    <w:rsid w:val="650219CE"/>
    <w:rsid w:val="6512EAF5"/>
    <w:rsid w:val="651FEC83"/>
    <w:rsid w:val="6528257A"/>
    <w:rsid w:val="6530EEDB"/>
    <w:rsid w:val="654BA809"/>
    <w:rsid w:val="655149DA"/>
    <w:rsid w:val="655D7438"/>
    <w:rsid w:val="65918FA8"/>
    <w:rsid w:val="659AC84C"/>
    <w:rsid w:val="65A52AF3"/>
    <w:rsid w:val="65F4CEAF"/>
    <w:rsid w:val="66033858"/>
    <w:rsid w:val="66158990"/>
    <w:rsid w:val="6636B219"/>
    <w:rsid w:val="6655A12A"/>
    <w:rsid w:val="6687184F"/>
    <w:rsid w:val="6687AE41"/>
    <w:rsid w:val="669A4037"/>
    <w:rsid w:val="66B36351"/>
    <w:rsid w:val="66D09DB4"/>
    <w:rsid w:val="66DE3372"/>
    <w:rsid w:val="66E70384"/>
    <w:rsid w:val="67101266"/>
    <w:rsid w:val="671F4297"/>
    <w:rsid w:val="675D533A"/>
    <w:rsid w:val="676711A7"/>
    <w:rsid w:val="6771D801"/>
    <w:rsid w:val="677BE3B5"/>
    <w:rsid w:val="679F348F"/>
    <w:rsid w:val="67C39CBF"/>
    <w:rsid w:val="67DD0164"/>
    <w:rsid w:val="67E1B79F"/>
    <w:rsid w:val="67FC2ABF"/>
    <w:rsid w:val="680B012A"/>
    <w:rsid w:val="681CC146"/>
    <w:rsid w:val="682DA58B"/>
    <w:rsid w:val="68312766"/>
    <w:rsid w:val="68856DC4"/>
    <w:rsid w:val="68C9F105"/>
    <w:rsid w:val="68D55687"/>
    <w:rsid w:val="690DB486"/>
    <w:rsid w:val="690F0271"/>
    <w:rsid w:val="690F10DA"/>
    <w:rsid w:val="69201BDE"/>
    <w:rsid w:val="6941087A"/>
    <w:rsid w:val="6943E297"/>
    <w:rsid w:val="694FFD79"/>
    <w:rsid w:val="6976E241"/>
    <w:rsid w:val="69B90BFD"/>
    <w:rsid w:val="69DDB2F8"/>
    <w:rsid w:val="69DF23C9"/>
    <w:rsid w:val="6A168FD4"/>
    <w:rsid w:val="6A177CB7"/>
    <w:rsid w:val="6A505E11"/>
    <w:rsid w:val="6A701945"/>
    <w:rsid w:val="6A7749B8"/>
    <w:rsid w:val="6A8A1BC6"/>
    <w:rsid w:val="6A8A3237"/>
    <w:rsid w:val="6AA12F8C"/>
    <w:rsid w:val="6ACA80D1"/>
    <w:rsid w:val="6B07EC4B"/>
    <w:rsid w:val="6B3018DA"/>
    <w:rsid w:val="6B32CCB3"/>
    <w:rsid w:val="6B427E8C"/>
    <w:rsid w:val="6B5AC19A"/>
    <w:rsid w:val="6B5AC227"/>
    <w:rsid w:val="6B74793C"/>
    <w:rsid w:val="6B7CD3E0"/>
    <w:rsid w:val="6B856589"/>
    <w:rsid w:val="6B908BFF"/>
    <w:rsid w:val="6BA63926"/>
    <w:rsid w:val="6BAFA64A"/>
    <w:rsid w:val="6BB1A495"/>
    <w:rsid w:val="6BD337B2"/>
    <w:rsid w:val="6BE29ABA"/>
    <w:rsid w:val="6BE3E967"/>
    <w:rsid w:val="6BE9584B"/>
    <w:rsid w:val="6C09196C"/>
    <w:rsid w:val="6C0A1FCF"/>
    <w:rsid w:val="6C0BDCB9"/>
    <w:rsid w:val="6C2161E5"/>
    <w:rsid w:val="6C643919"/>
    <w:rsid w:val="6C6504CE"/>
    <w:rsid w:val="6C69751B"/>
    <w:rsid w:val="6C8B9C7C"/>
    <w:rsid w:val="6CD31CC6"/>
    <w:rsid w:val="6CF30AB9"/>
    <w:rsid w:val="6CFAFC66"/>
    <w:rsid w:val="6D171F25"/>
    <w:rsid w:val="6D1A653E"/>
    <w:rsid w:val="6D254C99"/>
    <w:rsid w:val="6D2F5FC0"/>
    <w:rsid w:val="6D333277"/>
    <w:rsid w:val="6D39A8AB"/>
    <w:rsid w:val="6D3A725B"/>
    <w:rsid w:val="6D647E23"/>
    <w:rsid w:val="6D8C3280"/>
    <w:rsid w:val="6D94AB07"/>
    <w:rsid w:val="6DA5FE09"/>
    <w:rsid w:val="6DC702D7"/>
    <w:rsid w:val="6DF94839"/>
    <w:rsid w:val="6E14FBD1"/>
    <w:rsid w:val="6E41987B"/>
    <w:rsid w:val="6E59525F"/>
    <w:rsid w:val="6E60D5E7"/>
    <w:rsid w:val="6E8E9E6F"/>
    <w:rsid w:val="6E99D7F0"/>
    <w:rsid w:val="6E9A2348"/>
    <w:rsid w:val="6EB4021D"/>
    <w:rsid w:val="6EE957E3"/>
    <w:rsid w:val="6F1EEB7E"/>
    <w:rsid w:val="6F37437C"/>
    <w:rsid w:val="6F3FFD94"/>
    <w:rsid w:val="6F639506"/>
    <w:rsid w:val="6F79103A"/>
    <w:rsid w:val="6F7EB051"/>
    <w:rsid w:val="6F8D1D56"/>
    <w:rsid w:val="6FA4183E"/>
    <w:rsid w:val="6FA522B7"/>
    <w:rsid w:val="6FEA997B"/>
    <w:rsid w:val="702A4668"/>
    <w:rsid w:val="70324F2F"/>
    <w:rsid w:val="704FA01D"/>
    <w:rsid w:val="70511C10"/>
    <w:rsid w:val="7053DC76"/>
    <w:rsid w:val="706943DE"/>
    <w:rsid w:val="708F3D60"/>
    <w:rsid w:val="709B2D55"/>
    <w:rsid w:val="70A332C5"/>
    <w:rsid w:val="70AED3A6"/>
    <w:rsid w:val="70DB5EB9"/>
    <w:rsid w:val="70EB0D23"/>
    <w:rsid w:val="70FE920D"/>
    <w:rsid w:val="71207D1E"/>
    <w:rsid w:val="712198C9"/>
    <w:rsid w:val="714466FF"/>
    <w:rsid w:val="714E2388"/>
    <w:rsid w:val="715CF545"/>
    <w:rsid w:val="716327F2"/>
    <w:rsid w:val="7166D0AB"/>
    <w:rsid w:val="71771013"/>
    <w:rsid w:val="71817F6F"/>
    <w:rsid w:val="7182DB0C"/>
    <w:rsid w:val="718A6254"/>
    <w:rsid w:val="719E8556"/>
    <w:rsid w:val="71A9FBBB"/>
    <w:rsid w:val="71AC85F4"/>
    <w:rsid w:val="71C60930"/>
    <w:rsid w:val="71FAF67D"/>
    <w:rsid w:val="71FD6C95"/>
    <w:rsid w:val="7201D7D1"/>
    <w:rsid w:val="7202E391"/>
    <w:rsid w:val="721FCA38"/>
    <w:rsid w:val="7222B09E"/>
    <w:rsid w:val="722A6131"/>
    <w:rsid w:val="7291C0EC"/>
    <w:rsid w:val="729565EB"/>
    <w:rsid w:val="72AC7381"/>
    <w:rsid w:val="72B6E9C7"/>
    <w:rsid w:val="72B86660"/>
    <w:rsid w:val="72C341FA"/>
    <w:rsid w:val="72CB3760"/>
    <w:rsid w:val="72F95706"/>
    <w:rsid w:val="73051A35"/>
    <w:rsid w:val="73083BDE"/>
    <w:rsid w:val="730CE204"/>
    <w:rsid w:val="73377458"/>
    <w:rsid w:val="7338FADA"/>
    <w:rsid w:val="736C6798"/>
    <w:rsid w:val="7382DC73"/>
    <w:rsid w:val="738A1465"/>
    <w:rsid w:val="738C5E5D"/>
    <w:rsid w:val="73AD1565"/>
    <w:rsid w:val="73B3FCD7"/>
    <w:rsid w:val="73C8DB3B"/>
    <w:rsid w:val="73CD56B8"/>
    <w:rsid w:val="73F44D10"/>
    <w:rsid w:val="73FA407A"/>
    <w:rsid w:val="74078A0C"/>
    <w:rsid w:val="7418135B"/>
    <w:rsid w:val="74359AAF"/>
    <w:rsid w:val="743AEDF0"/>
    <w:rsid w:val="7456EED7"/>
    <w:rsid w:val="745F2C7D"/>
    <w:rsid w:val="7466DC86"/>
    <w:rsid w:val="747671C6"/>
    <w:rsid w:val="74C4F838"/>
    <w:rsid w:val="74E81671"/>
    <w:rsid w:val="74FCBCE4"/>
    <w:rsid w:val="75134D9F"/>
    <w:rsid w:val="752FA713"/>
    <w:rsid w:val="75575F84"/>
    <w:rsid w:val="756C2AC1"/>
    <w:rsid w:val="7579A2CF"/>
    <w:rsid w:val="757A9CE9"/>
    <w:rsid w:val="758C0636"/>
    <w:rsid w:val="7598E1A9"/>
    <w:rsid w:val="75992491"/>
    <w:rsid w:val="75AA0F2B"/>
    <w:rsid w:val="75B2E5DE"/>
    <w:rsid w:val="76026E8F"/>
    <w:rsid w:val="76039A2D"/>
    <w:rsid w:val="7621849F"/>
    <w:rsid w:val="7632009C"/>
    <w:rsid w:val="763A903B"/>
    <w:rsid w:val="763CF365"/>
    <w:rsid w:val="764F5A45"/>
    <w:rsid w:val="76687FDE"/>
    <w:rsid w:val="767BB37B"/>
    <w:rsid w:val="767C1F85"/>
    <w:rsid w:val="76BA25CA"/>
    <w:rsid w:val="76BE5CF9"/>
    <w:rsid w:val="76C72107"/>
    <w:rsid w:val="76E52E89"/>
    <w:rsid w:val="76F8A945"/>
    <w:rsid w:val="76FBDCA4"/>
    <w:rsid w:val="77257BE9"/>
    <w:rsid w:val="773B4911"/>
    <w:rsid w:val="774E04B3"/>
    <w:rsid w:val="775503B7"/>
    <w:rsid w:val="776F9EBB"/>
    <w:rsid w:val="7784184A"/>
    <w:rsid w:val="77BDD626"/>
    <w:rsid w:val="77C0B833"/>
    <w:rsid w:val="77F44109"/>
    <w:rsid w:val="7806B8EF"/>
    <w:rsid w:val="7815583E"/>
    <w:rsid w:val="782854E7"/>
    <w:rsid w:val="7896FB75"/>
    <w:rsid w:val="78AA83D7"/>
    <w:rsid w:val="78AEC91D"/>
    <w:rsid w:val="78BB2E40"/>
    <w:rsid w:val="78BFD861"/>
    <w:rsid w:val="78CD837C"/>
    <w:rsid w:val="79010532"/>
    <w:rsid w:val="79296705"/>
    <w:rsid w:val="79360CEC"/>
    <w:rsid w:val="793E49B0"/>
    <w:rsid w:val="79460272"/>
    <w:rsid w:val="7972A6C2"/>
    <w:rsid w:val="79810D68"/>
    <w:rsid w:val="798A1A0D"/>
    <w:rsid w:val="79A2E58A"/>
    <w:rsid w:val="79AA0D5A"/>
    <w:rsid w:val="79F47FA8"/>
    <w:rsid w:val="79F73C06"/>
    <w:rsid w:val="7A241E99"/>
    <w:rsid w:val="7A4F616F"/>
    <w:rsid w:val="7A6BD1BE"/>
    <w:rsid w:val="7A776590"/>
    <w:rsid w:val="7A7B9CAA"/>
    <w:rsid w:val="7A8882B2"/>
    <w:rsid w:val="7A978F9B"/>
    <w:rsid w:val="7ACB4A06"/>
    <w:rsid w:val="7AD98744"/>
    <w:rsid w:val="7AFF8682"/>
    <w:rsid w:val="7B0DD734"/>
    <w:rsid w:val="7B1BC505"/>
    <w:rsid w:val="7B2755E7"/>
    <w:rsid w:val="7B389A96"/>
    <w:rsid w:val="7B64C503"/>
    <w:rsid w:val="7B785DEC"/>
    <w:rsid w:val="7B88B146"/>
    <w:rsid w:val="7B994B46"/>
    <w:rsid w:val="7B9DB695"/>
    <w:rsid w:val="7BA2F971"/>
    <w:rsid w:val="7BB1D601"/>
    <w:rsid w:val="7BBFE663"/>
    <w:rsid w:val="7BC72C26"/>
    <w:rsid w:val="7BC998B2"/>
    <w:rsid w:val="7BCC5860"/>
    <w:rsid w:val="7BCFE84D"/>
    <w:rsid w:val="7BEFF46B"/>
    <w:rsid w:val="7BF0BB98"/>
    <w:rsid w:val="7C05D353"/>
    <w:rsid w:val="7C3EFEB7"/>
    <w:rsid w:val="7C6E1E81"/>
    <w:rsid w:val="7C7882C3"/>
    <w:rsid w:val="7C98893F"/>
    <w:rsid w:val="7CA1AC9F"/>
    <w:rsid w:val="7CAA9D78"/>
    <w:rsid w:val="7CBED07E"/>
    <w:rsid w:val="7CCE7278"/>
    <w:rsid w:val="7CD113AB"/>
    <w:rsid w:val="7CDA7B23"/>
    <w:rsid w:val="7CE39C22"/>
    <w:rsid w:val="7CF42C28"/>
    <w:rsid w:val="7D07C0CA"/>
    <w:rsid w:val="7D0C9472"/>
    <w:rsid w:val="7D0DCE38"/>
    <w:rsid w:val="7D27FD7E"/>
    <w:rsid w:val="7D28A706"/>
    <w:rsid w:val="7D37686D"/>
    <w:rsid w:val="7D427763"/>
    <w:rsid w:val="7D43750B"/>
    <w:rsid w:val="7D6027F6"/>
    <w:rsid w:val="7D637B5B"/>
    <w:rsid w:val="7D7EDB22"/>
    <w:rsid w:val="7DA0314C"/>
    <w:rsid w:val="7DB44407"/>
    <w:rsid w:val="7DC246EB"/>
    <w:rsid w:val="7E2D7822"/>
    <w:rsid w:val="7E6917FC"/>
    <w:rsid w:val="7E73FD86"/>
    <w:rsid w:val="7E8473D5"/>
    <w:rsid w:val="7EE5B248"/>
    <w:rsid w:val="7EED6B3A"/>
    <w:rsid w:val="7EEE63FA"/>
    <w:rsid w:val="7EF95B25"/>
    <w:rsid w:val="7F024CD3"/>
    <w:rsid w:val="7F11F060"/>
    <w:rsid w:val="7F342A2A"/>
    <w:rsid w:val="7F3C1598"/>
    <w:rsid w:val="7FB2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9E3EB"/>
  <w15:docId w15:val="{983E54A7-8B79-4186-AB6F-A8715164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ivWordSection1" w:customStyle="1">
    <w:name w:val="div_WordSection1"/>
    <w:basedOn w:val="Normal"/>
  </w:style>
  <w:style w:type="character" w:styleId="fs13fw6overflow-hidden" w:customStyle="1">
    <w:name w:val="fs13 fw6 overflow-hidden"/>
    <w:basedOn w:val="DefaultParagraphFont"/>
  </w:style>
  <w:style w:type="character" w:styleId="fs13fw6" w:customStyle="1">
    <w:name w:val="fs13 fw6"/>
    <w:basedOn w:val="DefaultParagraphFont"/>
  </w:style>
  <w:style w:type="character" w:styleId="fs13fw4overflow-hidden" w:customStyle="1">
    <w:name w:val="fs13 fw4 overflow-hidden"/>
    <w:basedOn w:val="DefaultParagraphFont"/>
  </w:style>
  <w:style w:type="paragraph" w:styleId="liMsoNormal" w:customStyle="1">
    <w:name w:val="li_MsoNormal"/>
    <w:basedOn w:val="Normal"/>
    <w:pPr>
      <w:spacing w:line="240" w:lineRule="atLeast"/>
    </w:pPr>
  </w:style>
  <w:style w:type="table" w:styleId="tableMsoNormalTable" w:customStyle="1">
    <w:name w:val="table_MsoNormalTable"/>
    <w:basedOn w:val="TableNormal"/>
    <w:tblPr/>
  </w:style>
  <w:style w:type="character" w:styleId="fw6fs13overflow-hidden" w:customStyle="1">
    <w:name w:val="fw6 fs13 overflow-hidden"/>
    <w:basedOn w:val="DefaultParagraphFont"/>
  </w:style>
  <w:style w:type="character" w:styleId="fw4fs13overflow-hidden" w:customStyle="1">
    <w:name w:val="fw4 fs13 overflow-hidden"/>
    <w:basedOn w:val="DefaultParagraphFont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character" w:styleId="fs15fw6overflow-hidden" w:customStyle="true">
    <w:uiPriority w:val="1"/>
    <w:name w:val="fs15 fw6 overflow-hidden"/>
    <w:basedOn w:val="DefaultParagraphFont"/>
    <w:rsid w:val="1E9C5A60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microsoft.com/office/2020/10/relationships/intelligence" Target="intelligence2.xml" Id="R2c1f078d832145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lastModifiedBy>Sandilya Mekala</lastModifiedBy>
  <revision>61</revision>
  <dcterms:created xsi:type="dcterms:W3CDTF">2024-05-12T23:36:00.0000000Z</dcterms:created>
  <dcterms:modified xsi:type="dcterms:W3CDTF">2025-05-04T23:29:08.7389097Z</dcterms:modified>
</coreProperties>
</file>